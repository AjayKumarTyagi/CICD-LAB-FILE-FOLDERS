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F3850" w14:textId="1C6298E2" w:rsidR="00A9204E" w:rsidRDefault="00B341D7" w:rsidP="00B341D7">
      <w:pPr>
        <w:jc w:val="center"/>
        <w:rPr>
          <w:rFonts w:ascii="Avenir Next LT Pro" w:hAnsi="Avenir Next LT Pro"/>
        </w:rPr>
      </w:pPr>
      <w:r>
        <w:rPr>
          <w:noProof/>
          <w:lang w:eastAsia="en-IN"/>
        </w:rPr>
        <w:drawing>
          <wp:inline distT="0" distB="0" distL="0" distR="0" wp14:anchorId="34C5CFA9" wp14:editId="23BC63C2">
            <wp:extent cx="3594100" cy="104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D87E" w14:textId="77777777" w:rsidR="00B341D7" w:rsidRDefault="00B341D7" w:rsidP="00B341D7">
      <w:pPr>
        <w:jc w:val="center"/>
        <w:rPr>
          <w:rFonts w:ascii="Avenir Next LT Pro" w:hAnsi="Avenir Next LT Pro"/>
        </w:rPr>
      </w:pPr>
    </w:p>
    <w:p w14:paraId="2F79D8D9" w14:textId="7080B64D" w:rsidR="00B341D7" w:rsidRPr="00B341D7" w:rsidRDefault="00B341D7" w:rsidP="00B341D7">
      <w:pPr>
        <w:jc w:val="center"/>
        <w:rPr>
          <w:rFonts w:ascii="Avenir Next LT Pro" w:hAnsi="Avenir Next LT Pro"/>
          <w:sz w:val="24"/>
          <w:szCs w:val="24"/>
          <w:u w:val="single"/>
        </w:rPr>
      </w:pPr>
    </w:p>
    <w:p w14:paraId="10160DCD" w14:textId="77777777" w:rsidR="00B341D7" w:rsidRDefault="00B341D7" w:rsidP="00B341D7">
      <w:pPr>
        <w:jc w:val="center"/>
        <w:rPr>
          <w:rFonts w:ascii="Avenir Next LT Pro" w:hAnsi="Avenir Next LT Pro"/>
          <w:b/>
          <w:bCs/>
          <w:sz w:val="48"/>
          <w:szCs w:val="48"/>
          <w:u w:val="single"/>
        </w:rPr>
      </w:pPr>
    </w:p>
    <w:p w14:paraId="08A85C9C" w14:textId="77777777" w:rsidR="00B341D7" w:rsidRDefault="00B341D7" w:rsidP="00B341D7">
      <w:pPr>
        <w:jc w:val="center"/>
        <w:rPr>
          <w:rFonts w:ascii="Avenir Next LT Pro" w:hAnsi="Avenir Next LT Pro"/>
          <w:b/>
          <w:bCs/>
          <w:sz w:val="48"/>
          <w:szCs w:val="48"/>
          <w:u w:val="single"/>
        </w:rPr>
      </w:pPr>
    </w:p>
    <w:p w14:paraId="0F2AD901" w14:textId="77777777" w:rsidR="00B341D7" w:rsidRDefault="00B341D7" w:rsidP="00B341D7">
      <w:pPr>
        <w:jc w:val="center"/>
        <w:rPr>
          <w:rFonts w:ascii="Avenir Next LT Pro" w:hAnsi="Avenir Next LT Pro"/>
          <w:b/>
          <w:bCs/>
          <w:sz w:val="48"/>
          <w:szCs w:val="48"/>
          <w:u w:val="single"/>
        </w:rPr>
      </w:pPr>
    </w:p>
    <w:p w14:paraId="14DE8E07" w14:textId="3DF58638" w:rsidR="00B341D7" w:rsidRPr="00B341D7" w:rsidRDefault="00B341D7" w:rsidP="00B341D7">
      <w:pPr>
        <w:jc w:val="center"/>
        <w:rPr>
          <w:rFonts w:ascii="Avenir Next LT Pro" w:hAnsi="Avenir Next LT Pro"/>
          <w:b/>
          <w:bCs/>
          <w:sz w:val="48"/>
          <w:szCs w:val="48"/>
          <w:u w:val="single"/>
        </w:rPr>
      </w:pPr>
      <w:r w:rsidRPr="00B341D7">
        <w:rPr>
          <w:rFonts w:ascii="Avenir Next LT Pro" w:hAnsi="Avenir Next LT Pro"/>
          <w:b/>
          <w:bCs/>
          <w:sz w:val="48"/>
          <w:szCs w:val="48"/>
          <w:u w:val="single"/>
        </w:rPr>
        <w:t>CONTINUOUS INTEGRATION</w:t>
      </w:r>
    </w:p>
    <w:p w14:paraId="71DC5829" w14:textId="01DB4CA9" w:rsidR="00B341D7" w:rsidRPr="00B341D7" w:rsidRDefault="00B341D7" w:rsidP="00B341D7">
      <w:pPr>
        <w:jc w:val="center"/>
        <w:rPr>
          <w:rFonts w:ascii="Avenir Next LT Pro" w:hAnsi="Avenir Next LT Pro"/>
          <w:b/>
          <w:bCs/>
          <w:sz w:val="48"/>
          <w:szCs w:val="48"/>
          <w:u w:val="single"/>
        </w:rPr>
      </w:pPr>
      <w:r w:rsidRPr="00B341D7">
        <w:rPr>
          <w:rFonts w:ascii="Avenir Next LT Pro" w:hAnsi="Avenir Next LT Pro"/>
          <w:b/>
          <w:bCs/>
          <w:sz w:val="48"/>
          <w:szCs w:val="48"/>
          <w:u w:val="single"/>
        </w:rPr>
        <w:t>&amp;</w:t>
      </w:r>
    </w:p>
    <w:p w14:paraId="5518A019" w14:textId="62710AB3" w:rsidR="00B341D7" w:rsidRDefault="00B341D7" w:rsidP="00B341D7">
      <w:pPr>
        <w:jc w:val="center"/>
        <w:rPr>
          <w:rFonts w:ascii="Avenir Next LT Pro" w:hAnsi="Avenir Next LT Pro"/>
          <w:b/>
          <w:bCs/>
          <w:sz w:val="48"/>
          <w:szCs w:val="48"/>
          <w:u w:val="single"/>
        </w:rPr>
      </w:pPr>
      <w:r w:rsidRPr="00B341D7">
        <w:rPr>
          <w:rFonts w:ascii="Avenir Next LT Pro" w:hAnsi="Avenir Next LT Pro"/>
          <w:b/>
          <w:bCs/>
          <w:sz w:val="48"/>
          <w:szCs w:val="48"/>
          <w:u w:val="single"/>
        </w:rPr>
        <w:t>CONTINUOUS DELIVERY</w:t>
      </w:r>
    </w:p>
    <w:p w14:paraId="25B46652" w14:textId="14C623D8" w:rsidR="00B341D7" w:rsidRDefault="00B341D7" w:rsidP="00B341D7">
      <w:pPr>
        <w:jc w:val="center"/>
        <w:rPr>
          <w:rFonts w:ascii="Avenir Next LT Pro" w:hAnsi="Avenir Next LT Pro"/>
          <w:b/>
          <w:bCs/>
          <w:sz w:val="48"/>
          <w:szCs w:val="48"/>
          <w:u w:val="single"/>
        </w:rPr>
      </w:pPr>
    </w:p>
    <w:p w14:paraId="1059D6F6" w14:textId="3269239A" w:rsidR="00B341D7" w:rsidRDefault="00B341D7" w:rsidP="00B341D7">
      <w:pPr>
        <w:jc w:val="center"/>
        <w:rPr>
          <w:rFonts w:ascii="Avenir Next LT Pro" w:hAnsi="Avenir Next LT Pro"/>
          <w:b/>
          <w:bCs/>
          <w:sz w:val="48"/>
          <w:szCs w:val="48"/>
        </w:rPr>
      </w:pPr>
      <w:r>
        <w:rPr>
          <w:rFonts w:ascii="Avenir Next LT Pro" w:hAnsi="Avenir Next LT Pro"/>
          <w:b/>
          <w:bCs/>
          <w:sz w:val="48"/>
          <w:szCs w:val="48"/>
        </w:rPr>
        <w:t>LAB REPORT</w:t>
      </w:r>
    </w:p>
    <w:p w14:paraId="0687914F" w14:textId="19DE2652" w:rsidR="00B341D7" w:rsidRDefault="00B341D7" w:rsidP="00B341D7">
      <w:pPr>
        <w:jc w:val="center"/>
        <w:rPr>
          <w:rFonts w:ascii="Avenir Next LT Pro" w:hAnsi="Avenir Next LT Pro"/>
          <w:b/>
          <w:bCs/>
          <w:sz w:val="48"/>
          <w:szCs w:val="48"/>
        </w:rPr>
      </w:pPr>
    </w:p>
    <w:p w14:paraId="7A70C81D" w14:textId="53BA06CE" w:rsidR="00B341D7" w:rsidRDefault="00B341D7" w:rsidP="00B341D7">
      <w:pPr>
        <w:jc w:val="center"/>
        <w:rPr>
          <w:rFonts w:ascii="Avenir Next LT Pro" w:hAnsi="Avenir Next LT Pro"/>
          <w:b/>
          <w:bCs/>
          <w:sz w:val="48"/>
          <w:szCs w:val="48"/>
        </w:rPr>
      </w:pPr>
    </w:p>
    <w:p w14:paraId="01E246AF" w14:textId="60BE68E9" w:rsidR="00B341D7" w:rsidRDefault="00B341D7" w:rsidP="00B341D7">
      <w:pPr>
        <w:rPr>
          <w:rFonts w:ascii="Avenir Next LT Pro" w:hAnsi="Avenir Next LT Pro"/>
          <w:b/>
          <w:bCs/>
          <w:sz w:val="48"/>
          <w:szCs w:val="48"/>
        </w:rPr>
      </w:pPr>
    </w:p>
    <w:p w14:paraId="03CB9B7A" w14:textId="35183FDC" w:rsidR="00B341D7" w:rsidRDefault="00B341D7" w:rsidP="00B341D7">
      <w:pPr>
        <w:jc w:val="center"/>
        <w:rPr>
          <w:rFonts w:ascii="Avenir Next LT Pro" w:hAnsi="Avenir Next LT Pro"/>
          <w:b/>
          <w:bCs/>
          <w:sz w:val="48"/>
          <w:szCs w:val="48"/>
        </w:rPr>
      </w:pPr>
    </w:p>
    <w:tbl>
      <w:tblPr>
        <w:tblStyle w:val="TableGrid"/>
        <w:tblpPr w:leftFromText="180" w:rightFromText="180" w:vertAnchor="page" w:horzAnchor="margin" w:tblpY="12585"/>
        <w:tblW w:w="9524" w:type="dxa"/>
        <w:tblLook w:val="04A0" w:firstRow="1" w:lastRow="0" w:firstColumn="1" w:lastColumn="0" w:noHBand="0" w:noVBand="1"/>
      </w:tblPr>
      <w:tblGrid>
        <w:gridCol w:w="4762"/>
        <w:gridCol w:w="4762"/>
      </w:tblGrid>
      <w:tr w:rsidR="00B341D7" w14:paraId="659E1EC7" w14:textId="77777777" w:rsidTr="00B341D7">
        <w:trPr>
          <w:trHeight w:val="404"/>
        </w:trPr>
        <w:tc>
          <w:tcPr>
            <w:tcW w:w="4762" w:type="dxa"/>
          </w:tcPr>
          <w:p w14:paraId="119EA64E" w14:textId="77777777" w:rsidR="00B341D7" w:rsidRDefault="00B341D7" w:rsidP="00B341D7">
            <w:pPr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SUBMITTED BY</w:t>
            </w:r>
          </w:p>
        </w:tc>
        <w:tc>
          <w:tcPr>
            <w:tcW w:w="4762" w:type="dxa"/>
          </w:tcPr>
          <w:p w14:paraId="0E5ECAFE" w14:textId="77777777" w:rsidR="00B341D7" w:rsidRDefault="00B341D7" w:rsidP="00B341D7">
            <w:pPr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SUBMITTED TO</w:t>
            </w:r>
          </w:p>
        </w:tc>
      </w:tr>
      <w:tr w:rsidR="00B341D7" w14:paraId="7D26E9A1" w14:textId="77777777" w:rsidTr="00B341D7">
        <w:trPr>
          <w:trHeight w:val="404"/>
        </w:trPr>
        <w:tc>
          <w:tcPr>
            <w:tcW w:w="4762" w:type="dxa"/>
          </w:tcPr>
          <w:p w14:paraId="7E0FB472" w14:textId="77777777" w:rsidR="00B341D7" w:rsidRDefault="00B341D7" w:rsidP="00B341D7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ABHIJEET PRASAD</w:t>
            </w:r>
          </w:p>
          <w:p w14:paraId="3B8A78CB" w14:textId="77777777" w:rsidR="00B341D7" w:rsidRDefault="00B341D7" w:rsidP="00B341D7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500069170</w:t>
            </w:r>
          </w:p>
          <w:p w14:paraId="4A48D57E" w14:textId="77777777" w:rsidR="00B341D7" w:rsidRPr="00B341D7" w:rsidRDefault="00B341D7" w:rsidP="00B341D7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R171218003</w:t>
            </w:r>
          </w:p>
        </w:tc>
        <w:tc>
          <w:tcPr>
            <w:tcW w:w="4762" w:type="dxa"/>
          </w:tcPr>
          <w:p w14:paraId="67332321" w14:textId="77777777" w:rsidR="00B341D7" w:rsidRPr="00B341D7" w:rsidRDefault="00B341D7" w:rsidP="00B341D7">
            <w:pPr>
              <w:rPr>
                <w:rFonts w:ascii="Avenir Next LT Pro" w:hAnsi="Avenir Next LT Pro"/>
              </w:rPr>
            </w:pPr>
            <w:r w:rsidRPr="00B341D7">
              <w:rPr>
                <w:rFonts w:ascii="Avenir Next LT Pro" w:hAnsi="Avenir Next LT Pro"/>
              </w:rPr>
              <w:t>DR. HITESH KUMAR SHARMA</w:t>
            </w:r>
          </w:p>
          <w:p w14:paraId="2FD79975" w14:textId="77777777" w:rsidR="00B341D7" w:rsidRPr="00B341D7" w:rsidRDefault="00B341D7" w:rsidP="00B341D7">
            <w:pPr>
              <w:rPr>
                <w:rFonts w:ascii="Avenir Next LT Pro" w:hAnsi="Avenir Next LT Pro"/>
              </w:rPr>
            </w:pPr>
          </w:p>
        </w:tc>
      </w:tr>
      <w:tr w:rsidR="00B341D7" w14:paraId="5B2A5B15" w14:textId="77777777" w:rsidTr="00B341D7">
        <w:trPr>
          <w:trHeight w:val="404"/>
        </w:trPr>
        <w:tc>
          <w:tcPr>
            <w:tcW w:w="4762" w:type="dxa"/>
          </w:tcPr>
          <w:p w14:paraId="58DDB44E" w14:textId="77777777" w:rsidR="00B341D7" w:rsidRPr="00B341D7" w:rsidRDefault="00B341D7" w:rsidP="00B341D7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CSE - DEVOPS</w:t>
            </w:r>
          </w:p>
        </w:tc>
        <w:tc>
          <w:tcPr>
            <w:tcW w:w="4762" w:type="dxa"/>
          </w:tcPr>
          <w:p w14:paraId="4C5B070D" w14:textId="77777777" w:rsidR="00B341D7" w:rsidRPr="00B341D7" w:rsidRDefault="00B341D7" w:rsidP="00B341D7">
            <w:pPr>
              <w:rPr>
                <w:rFonts w:ascii="Avenir Next LT Pro" w:hAnsi="Avenir Next LT Pro"/>
              </w:rPr>
            </w:pPr>
            <w:r w:rsidRPr="00B341D7">
              <w:rPr>
                <w:rFonts w:ascii="Avenir Next LT Pro" w:hAnsi="Avenir Next LT Pro"/>
              </w:rPr>
              <w:t>DEPT. OF CYBERNETICS (</w:t>
            </w:r>
            <w:proofErr w:type="spellStart"/>
            <w:r w:rsidRPr="00B341D7">
              <w:rPr>
                <w:rFonts w:ascii="Avenir Next LT Pro" w:hAnsi="Avenir Next LT Pro"/>
              </w:rPr>
              <w:t>SoCS</w:t>
            </w:r>
            <w:proofErr w:type="spellEnd"/>
            <w:r w:rsidRPr="00B341D7">
              <w:rPr>
                <w:rFonts w:ascii="Avenir Next LT Pro" w:hAnsi="Avenir Next LT Pro"/>
              </w:rPr>
              <w:t>, UPES)</w:t>
            </w:r>
          </w:p>
        </w:tc>
      </w:tr>
    </w:tbl>
    <w:p w14:paraId="7E5698A9" w14:textId="5B2B7F02" w:rsidR="00B341D7" w:rsidRDefault="00B341D7" w:rsidP="00B341D7">
      <w:pPr>
        <w:jc w:val="center"/>
        <w:rPr>
          <w:rFonts w:ascii="Avenir Next LT Pro" w:hAnsi="Avenir Next LT Pro"/>
          <w:b/>
          <w:bCs/>
          <w:sz w:val="48"/>
          <w:szCs w:val="48"/>
        </w:rPr>
      </w:pPr>
    </w:p>
    <w:p w14:paraId="2EB4540F" w14:textId="57097F3E" w:rsidR="00B341D7" w:rsidRDefault="00B341D7" w:rsidP="00B341D7">
      <w:pPr>
        <w:jc w:val="center"/>
        <w:rPr>
          <w:rFonts w:ascii="Avenir Next LT Pro" w:hAnsi="Avenir Next LT Pro"/>
          <w:b/>
          <w:bCs/>
          <w:sz w:val="48"/>
          <w:szCs w:val="48"/>
        </w:rPr>
      </w:pPr>
    </w:p>
    <w:p w14:paraId="07FA4045" w14:textId="79D3B9DA" w:rsidR="00B341D7" w:rsidRDefault="00B341D7" w:rsidP="00B341D7">
      <w:pPr>
        <w:rPr>
          <w:rFonts w:ascii="Avenir Next LT Pro" w:hAnsi="Avenir Next LT Pro"/>
          <w:b/>
          <w:bCs/>
        </w:rPr>
      </w:pPr>
    </w:p>
    <w:p w14:paraId="4A8DCCC4" w14:textId="3CF55CAF" w:rsidR="00B341D7" w:rsidRDefault="00B341D7" w:rsidP="00B341D7">
      <w:pPr>
        <w:rPr>
          <w:rFonts w:ascii="Avenir Next LT Pro" w:hAnsi="Avenir Next LT Pro"/>
          <w:b/>
          <w:bCs/>
        </w:rPr>
      </w:pPr>
    </w:p>
    <w:p w14:paraId="19B33A14" w14:textId="0EA47737" w:rsidR="00B341D7" w:rsidRDefault="00B341D7" w:rsidP="00616434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40"/>
          <w:szCs w:val="40"/>
        </w:rPr>
      </w:pPr>
      <w:r>
        <w:rPr>
          <w:rFonts w:ascii="Avenir Next LT Pro" w:hAnsi="Avenir Next LT Pro"/>
          <w:b/>
          <w:bCs/>
          <w:sz w:val="40"/>
          <w:szCs w:val="40"/>
        </w:rPr>
        <w:lastRenderedPageBreak/>
        <w:t>TABLE OF CONTENTS</w:t>
      </w:r>
    </w:p>
    <w:p w14:paraId="55A6E034" w14:textId="77777777" w:rsidR="00B341D7" w:rsidRDefault="00B341D7" w:rsidP="00616434">
      <w:pPr>
        <w:jc w:val="center"/>
        <w:rPr>
          <w:rFonts w:ascii="Avenir Next LT Pro" w:hAnsi="Avenir Next LT Pro"/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XSpec="center" w:tblpY="3970"/>
        <w:tblW w:w="10179" w:type="dxa"/>
        <w:tblLook w:val="04A0" w:firstRow="1" w:lastRow="0" w:firstColumn="1" w:lastColumn="0" w:noHBand="0" w:noVBand="1"/>
      </w:tblPr>
      <w:tblGrid>
        <w:gridCol w:w="1129"/>
        <w:gridCol w:w="4820"/>
        <w:gridCol w:w="1570"/>
        <w:gridCol w:w="2660"/>
      </w:tblGrid>
      <w:tr w:rsidR="00616434" w14:paraId="4031CED8" w14:textId="77777777" w:rsidTr="00616434">
        <w:trPr>
          <w:trHeight w:val="327"/>
        </w:trPr>
        <w:tc>
          <w:tcPr>
            <w:tcW w:w="1129" w:type="dxa"/>
            <w:shd w:val="clear" w:color="auto" w:fill="EDEDED" w:themeFill="accent3" w:themeFillTint="33"/>
          </w:tcPr>
          <w:p w14:paraId="2909426D" w14:textId="77777777" w:rsidR="00616434" w:rsidRPr="00B341D7" w:rsidRDefault="00616434" w:rsidP="00616434">
            <w:pPr>
              <w:jc w:val="center"/>
              <w:rPr>
                <w:rFonts w:ascii="Avenir Next LT Pro" w:hAnsi="Avenir Next LT Pro"/>
                <w:sz w:val="28"/>
                <w:szCs w:val="28"/>
              </w:rPr>
            </w:pPr>
            <w:r w:rsidRPr="00B341D7">
              <w:rPr>
                <w:rFonts w:ascii="Avenir Next LT Pro" w:hAnsi="Avenir Next LT Pro"/>
                <w:sz w:val="28"/>
                <w:szCs w:val="28"/>
              </w:rPr>
              <w:t>S. NO.</w:t>
            </w:r>
          </w:p>
        </w:tc>
        <w:tc>
          <w:tcPr>
            <w:tcW w:w="4820" w:type="dxa"/>
            <w:shd w:val="clear" w:color="auto" w:fill="EDEDED" w:themeFill="accent3" w:themeFillTint="33"/>
          </w:tcPr>
          <w:p w14:paraId="63462AEF" w14:textId="77777777" w:rsidR="00616434" w:rsidRPr="00B341D7" w:rsidRDefault="00616434" w:rsidP="00616434">
            <w:pPr>
              <w:jc w:val="center"/>
              <w:rPr>
                <w:rFonts w:ascii="Avenir Next LT Pro" w:hAnsi="Avenir Next LT Pro"/>
                <w:sz w:val="28"/>
                <w:szCs w:val="28"/>
              </w:rPr>
            </w:pPr>
            <w:r w:rsidRPr="00B341D7">
              <w:rPr>
                <w:rFonts w:ascii="Avenir Next LT Pro" w:hAnsi="Avenir Next LT Pro"/>
                <w:sz w:val="28"/>
                <w:szCs w:val="28"/>
              </w:rPr>
              <w:t>TOPIC</w:t>
            </w:r>
          </w:p>
        </w:tc>
        <w:tc>
          <w:tcPr>
            <w:tcW w:w="1570" w:type="dxa"/>
            <w:shd w:val="clear" w:color="auto" w:fill="EDEDED" w:themeFill="accent3" w:themeFillTint="33"/>
          </w:tcPr>
          <w:p w14:paraId="15E9FCC7" w14:textId="77777777" w:rsidR="00616434" w:rsidRPr="00B341D7" w:rsidRDefault="00616434" w:rsidP="00616434">
            <w:pPr>
              <w:jc w:val="center"/>
              <w:rPr>
                <w:rFonts w:ascii="Avenir Next LT Pro" w:hAnsi="Avenir Next LT Pro"/>
                <w:sz w:val="28"/>
                <w:szCs w:val="28"/>
              </w:rPr>
            </w:pPr>
            <w:r w:rsidRPr="00B341D7">
              <w:rPr>
                <w:rFonts w:ascii="Avenir Next LT Pro" w:hAnsi="Avenir Next LT Pro"/>
                <w:sz w:val="28"/>
                <w:szCs w:val="28"/>
              </w:rPr>
              <w:t>PAGE NO.</w:t>
            </w:r>
          </w:p>
        </w:tc>
        <w:tc>
          <w:tcPr>
            <w:tcW w:w="2660" w:type="dxa"/>
            <w:shd w:val="clear" w:color="auto" w:fill="EDEDED" w:themeFill="accent3" w:themeFillTint="33"/>
          </w:tcPr>
          <w:p w14:paraId="4C930BA0" w14:textId="77777777" w:rsidR="00616434" w:rsidRPr="00B341D7" w:rsidRDefault="00616434" w:rsidP="00616434">
            <w:pPr>
              <w:jc w:val="center"/>
              <w:rPr>
                <w:rFonts w:ascii="Avenir Next LT Pro" w:hAnsi="Avenir Next LT Pro"/>
                <w:sz w:val="28"/>
                <w:szCs w:val="28"/>
              </w:rPr>
            </w:pPr>
            <w:r w:rsidRPr="00B341D7">
              <w:rPr>
                <w:rFonts w:ascii="Avenir Next LT Pro" w:hAnsi="Avenir Next LT Pro"/>
                <w:sz w:val="28"/>
                <w:szCs w:val="28"/>
              </w:rPr>
              <w:t>LINK</w:t>
            </w:r>
          </w:p>
        </w:tc>
      </w:tr>
      <w:tr w:rsidR="00616434" w14:paraId="6F5347D1" w14:textId="77777777" w:rsidTr="00616434">
        <w:trPr>
          <w:trHeight w:val="654"/>
        </w:trPr>
        <w:tc>
          <w:tcPr>
            <w:tcW w:w="1129" w:type="dxa"/>
          </w:tcPr>
          <w:p w14:paraId="51D90684" w14:textId="77777777" w:rsidR="00616434" w:rsidRPr="00616434" w:rsidRDefault="00616434" w:rsidP="00616434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Avenir Next LT Pro" w:hAnsi="Avenir Next LT Pro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DDBCBD3" w14:textId="77777777" w:rsidR="00616434" w:rsidRPr="00B341D7" w:rsidRDefault="00616434" w:rsidP="00616434">
            <w:pPr>
              <w:jc w:val="both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Installation of Jenkins and executing a simple job.</w:t>
            </w:r>
          </w:p>
        </w:tc>
        <w:tc>
          <w:tcPr>
            <w:tcW w:w="1570" w:type="dxa"/>
          </w:tcPr>
          <w:p w14:paraId="44271746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  <w:tc>
          <w:tcPr>
            <w:tcW w:w="2660" w:type="dxa"/>
          </w:tcPr>
          <w:p w14:paraId="2AB4A60F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</w:tr>
      <w:tr w:rsidR="00616434" w14:paraId="6A8BC836" w14:textId="77777777" w:rsidTr="00616434">
        <w:trPr>
          <w:trHeight w:val="654"/>
        </w:trPr>
        <w:tc>
          <w:tcPr>
            <w:tcW w:w="1129" w:type="dxa"/>
          </w:tcPr>
          <w:p w14:paraId="68F709DF" w14:textId="77777777" w:rsidR="00616434" w:rsidRPr="00616434" w:rsidRDefault="00616434" w:rsidP="00616434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Avenir Next LT Pro" w:hAnsi="Avenir Next LT Pro"/>
                <w:sz w:val="28"/>
                <w:szCs w:val="28"/>
              </w:rPr>
            </w:pPr>
          </w:p>
        </w:tc>
        <w:tc>
          <w:tcPr>
            <w:tcW w:w="4820" w:type="dxa"/>
          </w:tcPr>
          <w:p w14:paraId="68428E0B" w14:textId="77777777" w:rsidR="00616434" w:rsidRPr="00B341D7" w:rsidRDefault="00616434" w:rsidP="00616434">
            <w:pPr>
              <w:jc w:val="both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Jenkins integration with Github</w:t>
            </w:r>
          </w:p>
        </w:tc>
        <w:tc>
          <w:tcPr>
            <w:tcW w:w="1570" w:type="dxa"/>
          </w:tcPr>
          <w:p w14:paraId="5C503AA0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  <w:tc>
          <w:tcPr>
            <w:tcW w:w="2660" w:type="dxa"/>
          </w:tcPr>
          <w:p w14:paraId="0CE5E4EB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</w:tr>
      <w:tr w:rsidR="00616434" w14:paraId="4B4FAB34" w14:textId="77777777" w:rsidTr="00616434">
        <w:trPr>
          <w:trHeight w:val="654"/>
        </w:trPr>
        <w:tc>
          <w:tcPr>
            <w:tcW w:w="1129" w:type="dxa"/>
          </w:tcPr>
          <w:p w14:paraId="0F8CAC57" w14:textId="77777777" w:rsidR="00616434" w:rsidRPr="00616434" w:rsidRDefault="00616434" w:rsidP="00616434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Avenir Next LT Pro" w:hAnsi="Avenir Next LT Pro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2BC4E96" w14:textId="77777777" w:rsidR="00616434" w:rsidRPr="00B341D7" w:rsidRDefault="00616434" w:rsidP="00616434">
            <w:pPr>
              <w:jc w:val="both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Jenkins integration with Github and Maven</w:t>
            </w:r>
          </w:p>
        </w:tc>
        <w:tc>
          <w:tcPr>
            <w:tcW w:w="1570" w:type="dxa"/>
          </w:tcPr>
          <w:p w14:paraId="2D1FA730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  <w:tc>
          <w:tcPr>
            <w:tcW w:w="2660" w:type="dxa"/>
          </w:tcPr>
          <w:p w14:paraId="325D95FC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</w:tr>
      <w:tr w:rsidR="00616434" w14:paraId="4A07029C" w14:textId="77777777" w:rsidTr="00616434">
        <w:trPr>
          <w:trHeight w:val="654"/>
        </w:trPr>
        <w:tc>
          <w:tcPr>
            <w:tcW w:w="1129" w:type="dxa"/>
          </w:tcPr>
          <w:p w14:paraId="4A67CEBE" w14:textId="77777777" w:rsidR="00616434" w:rsidRPr="00616434" w:rsidRDefault="00616434" w:rsidP="00616434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Avenir Next LT Pro" w:hAnsi="Avenir Next LT Pro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B733B99" w14:textId="77777777" w:rsidR="00616434" w:rsidRPr="00B341D7" w:rsidRDefault="00616434" w:rsidP="00616434">
            <w:pPr>
              <w:jc w:val="both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Static code analysis using SonarQube</w:t>
            </w:r>
          </w:p>
        </w:tc>
        <w:tc>
          <w:tcPr>
            <w:tcW w:w="1570" w:type="dxa"/>
          </w:tcPr>
          <w:p w14:paraId="5EC217A0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  <w:tc>
          <w:tcPr>
            <w:tcW w:w="2660" w:type="dxa"/>
          </w:tcPr>
          <w:p w14:paraId="5711340F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</w:tr>
      <w:tr w:rsidR="00616434" w14:paraId="0E7F58E0" w14:textId="77777777" w:rsidTr="00616434">
        <w:trPr>
          <w:trHeight w:val="654"/>
        </w:trPr>
        <w:tc>
          <w:tcPr>
            <w:tcW w:w="1129" w:type="dxa"/>
          </w:tcPr>
          <w:p w14:paraId="09FBE860" w14:textId="77777777" w:rsidR="00616434" w:rsidRPr="00616434" w:rsidRDefault="00616434" w:rsidP="00616434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Avenir Next LT Pro" w:hAnsi="Avenir Next LT Pro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00E6C37" w14:textId="77777777" w:rsidR="00616434" w:rsidRPr="00B341D7" w:rsidRDefault="00616434" w:rsidP="00616434">
            <w:pPr>
              <w:jc w:val="both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Jenkins integration with SonarQube</w:t>
            </w:r>
          </w:p>
        </w:tc>
        <w:tc>
          <w:tcPr>
            <w:tcW w:w="1570" w:type="dxa"/>
          </w:tcPr>
          <w:p w14:paraId="645A3C71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  <w:tc>
          <w:tcPr>
            <w:tcW w:w="2660" w:type="dxa"/>
          </w:tcPr>
          <w:p w14:paraId="74CD994F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</w:tr>
      <w:tr w:rsidR="00616434" w14:paraId="0BBCF2FF" w14:textId="77777777" w:rsidTr="00616434">
        <w:trPr>
          <w:trHeight w:val="654"/>
        </w:trPr>
        <w:tc>
          <w:tcPr>
            <w:tcW w:w="1129" w:type="dxa"/>
          </w:tcPr>
          <w:p w14:paraId="46812F83" w14:textId="77777777" w:rsidR="00616434" w:rsidRPr="00616434" w:rsidRDefault="00616434" w:rsidP="00616434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Avenir Next LT Pro" w:hAnsi="Avenir Next LT Pro"/>
                <w:sz w:val="28"/>
                <w:szCs w:val="28"/>
              </w:rPr>
            </w:pPr>
          </w:p>
        </w:tc>
        <w:tc>
          <w:tcPr>
            <w:tcW w:w="4820" w:type="dxa"/>
          </w:tcPr>
          <w:p w14:paraId="65089FE3" w14:textId="77777777" w:rsidR="00616434" w:rsidRPr="00B341D7" w:rsidRDefault="00616434" w:rsidP="00616434">
            <w:pPr>
              <w:jc w:val="both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 xml:space="preserve">Creating a pipeline with </w:t>
            </w:r>
            <w:proofErr w:type="spellStart"/>
            <w:r>
              <w:rPr>
                <w:rFonts w:ascii="Avenir Next LT Pro" w:hAnsi="Avenir Next LT Pro"/>
                <w:sz w:val="28"/>
                <w:szCs w:val="28"/>
              </w:rPr>
              <w:t>Jenkinsfile</w:t>
            </w:r>
            <w:proofErr w:type="spellEnd"/>
          </w:p>
        </w:tc>
        <w:tc>
          <w:tcPr>
            <w:tcW w:w="1570" w:type="dxa"/>
          </w:tcPr>
          <w:p w14:paraId="16EAA581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  <w:tc>
          <w:tcPr>
            <w:tcW w:w="2660" w:type="dxa"/>
          </w:tcPr>
          <w:p w14:paraId="42DBF7C4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</w:tr>
      <w:tr w:rsidR="00616434" w14:paraId="33644E80" w14:textId="77777777" w:rsidTr="00616434">
        <w:trPr>
          <w:trHeight w:val="654"/>
        </w:trPr>
        <w:tc>
          <w:tcPr>
            <w:tcW w:w="1129" w:type="dxa"/>
          </w:tcPr>
          <w:p w14:paraId="6AC2DD7A" w14:textId="77777777" w:rsidR="00616434" w:rsidRPr="00616434" w:rsidRDefault="00616434" w:rsidP="00616434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Avenir Next LT Pro" w:hAnsi="Avenir Next LT Pro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0B77E0A" w14:textId="77777777" w:rsidR="00616434" w:rsidRPr="00B341D7" w:rsidRDefault="00616434" w:rsidP="00616434">
            <w:pPr>
              <w:jc w:val="both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 xml:space="preserve">Creating a pipeline with </w:t>
            </w:r>
            <w:proofErr w:type="spellStart"/>
            <w:r>
              <w:rPr>
                <w:rFonts w:ascii="Avenir Next LT Pro" w:hAnsi="Avenir Next LT Pro"/>
                <w:sz w:val="28"/>
                <w:szCs w:val="28"/>
              </w:rPr>
              <w:t>BlueOcean</w:t>
            </w:r>
            <w:proofErr w:type="spellEnd"/>
            <w:r>
              <w:rPr>
                <w:rFonts w:ascii="Avenir Next LT Pro" w:hAnsi="Avenir Next LT Pro"/>
                <w:sz w:val="28"/>
                <w:szCs w:val="28"/>
              </w:rPr>
              <w:t xml:space="preserve"> plugin</w:t>
            </w:r>
          </w:p>
        </w:tc>
        <w:tc>
          <w:tcPr>
            <w:tcW w:w="1570" w:type="dxa"/>
          </w:tcPr>
          <w:p w14:paraId="2A6B34FA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  <w:tc>
          <w:tcPr>
            <w:tcW w:w="2660" w:type="dxa"/>
          </w:tcPr>
          <w:p w14:paraId="6DDC3183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</w:tr>
      <w:tr w:rsidR="00616434" w14:paraId="2782F644" w14:textId="77777777" w:rsidTr="00616434">
        <w:trPr>
          <w:trHeight w:val="654"/>
        </w:trPr>
        <w:tc>
          <w:tcPr>
            <w:tcW w:w="1129" w:type="dxa"/>
          </w:tcPr>
          <w:p w14:paraId="2A244B29" w14:textId="77777777" w:rsidR="00616434" w:rsidRPr="00616434" w:rsidRDefault="00616434" w:rsidP="00616434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Avenir Next LT Pro" w:hAnsi="Avenir Next LT Pro"/>
                <w:sz w:val="28"/>
                <w:szCs w:val="28"/>
              </w:rPr>
            </w:pPr>
          </w:p>
        </w:tc>
        <w:tc>
          <w:tcPr>
            <w:tcW w:w="4820" w:type="dxa"/>
          </w:tcPr>
          <w:p w14:paraId="4D642262" w14:textId="77777777" w:rsidR="00616434" w:rsidRDefault="00616434" w:rsidP="00616434">
            <w:pPr>
              <w:jc w:val="both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Implementing Master/Slave architecture in Jenkins</w:t>
            </w:r>
          </w:p>
        </w:tc>
        <w:tc>
          <w:tcPr>
            <w:tcW w:w="1570" w:type="dxa"/>
          </w:tcPr>
          <w:p w14:paraId="1587F62D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  <w:tc>
          <w:tcPr>
            <w:tcW w:w="2660" w:type="dxa"/>
          </w:tcPr>
          <w:p w14:paraId="1BFBD765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</w:tr>
      <w:tr w:rsidR="00616434" w14:paraId="2C149374" w14:textId="77777777" w:rsidTr="00616434">
        <w:trPr>
          <w:trHeight w:val="654"/>
        </w:trPr>
        <w:tc>
          <w:tcPr>
            <w:tcW w:w="1129" w:type="dxa"/>
          </w:tcPr>
          <w:p w14:paraId="662E477F" w14:textId="77777777" w:rsidR="00616434" w:rsidRPr="00616434" w:rsidRDefault="00616434" w:rsidP="00616434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Avenir Next LT Pro" w:hAnsi="Avenir Next LT Pro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879C734" w14:textId="77777777" w:rsidR="00616434" w:rsidRDefault="00616434" w:rsidP="00616434">
            <w:pPr>
              <w:jc w:val="both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Uploading artifacts on Nexus server using CLI</w:t>
            </w:r>
          </w:p>
        </w:tc>
        <w:tc>
          <w:tcPr>
            <w:tcW w:w="1570" w:type="dxa"/>
          </w:tcPr>
          <w:p w14:paraId="12DBD73B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  <w:tc>
          <w:tcPr>
            <w:tcW w:w="2660" w:type="dxa"/>
          </w:tcPr>
          <w:p w14:paraId="16DCB4E6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</w:tr>
      <w:tr w:rsidR="00616434" w14:paraId="346FAAE4" w14:textId="77777777" w:rsidTr="00616434">
        <w:trPr>
          <w:trHeight w:val="654"/>
        </w:trPr>
        <w:tc>
          <w:tcPr>
            <w:tcW w:w="1129" w:type="dxa"/>
          </w:tcPr>
          <w:p w14:paraId="2C698FF3" w14:textId="77777777" w:rsidR="00616434" w:rsidRPr="00616434" w:rsidRDefault="00616434" w:rsidP="00616434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Avenir Next LT Pro" w:hAnsi="Avenir Next LT Pro"/>
                <w:sz w:val="28"/>
                <w:szCs w:val="28"/>
              </w:rPr>
            </w:pPr>
          </w:p>
        </w:tc>
        <w:tc>
          <w:tcPr>
            <w:tcW w:w="4820" w:type="dxa"/>
          </w:tcPr>
          <w:p w14:paraId="68C429B4" w14:textId="4ED86E87" w:rsidR="00616434" w:rsidRDefault="00616434" w:rsidP="00616434">
            <w:pPr>
              <w:jc w:val="both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Jenkins integration with Nexus</w:t>
            </w:r>
          </w:p>
        </w:tc>
        <w:tc>
          <w:tcPr>
            <w:tcW w:w="1570" w:type="dxa"/>
          </w:tcPr>
          <w:p w14:paraId="4880C2B8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  <w:tc>
          <w:tcPr>
            <w:tcW w:w="2660" w:type="dxa"/>
          </w:tcPr>
          <w:p w14:paraId="0EBAEF01" w14:textId="77777777" w:rsidR="00616434" w:rsidRDefault="00616434" w:rsidP="00616434">
            <w:pPr>
              <w:jc w:val="center"/>
              <w:rPr>
                <w:rFonts w:ascii="Avenir Next LT Pro" w:hAnsi="Avenir Next LT Pro"/>
                <w:b/>
                <w:bCs/>
                <w:sz w:val="40"/>
                <w:szCs w:val="40"/>
              </w:rPr>
            </w:pPr>
          </w:p>
        </w:tc>
      </w:tr>
    </w:tbl>
    <w:p w14:paraId="631CFBE9" w14:textId="60150BA1" w:rsidR="00B341D7" w:rsidRDefault="00B341D7" w:rsidP="00B341D7">
      <w:pPr>
        <w:jc w:val="center"/>
        <w:rPr>
          <w:rFonts w:ascii="Avenir Next LT Pro" w:hAnsi="Avenir Next LT Pro"/>
          <w:b/>
          <w:bCs/>
          <w:sz w:val="40"/>
          <w:szCs w:val="40"/>
        </w:rPr>
      </w:pPr>
    </w:p>
    <w:p w14:paraId="226C107B" w14:textId="26C1153A" w:rsidR="00616434" w:rsidRDefault="00616434" w:rsidP="00B341D7">
      <w:pPr>
        <w:jc w:val="center"/>
        <w:rPr>
          <w:rFonts w:ascii="Avenir Next LT Pro" w:hAnsi="Avenir Next LT Pro"/>
          <w:b/>
          <w:bCs/>
          <w:sz w:val="40"/>
          <w:szCs w:val="40"/>
        </w:rPr>
      </w:pPr>
    </w:p>
    <w:p w14:paraId="5858240A" w14:textId="486B88E5" w:rsidR="00616434" w:rsidRDefault="00616434" w:rsidP="00B341D7">
      <w:pPr>
        <w:jc w:val="center"/>
        <w:rPr>
          <w:rFonts w:ascii="Avenir Next LT Pro" w:hAnsi="Avenir Next LT Pro"/>
          <w:b/>
          <w:bCs/>
          <w:sz w:val="40"/>
          <w:szCs w:val="40"/>
        </w:rPr>
      </w:pPr>
    </w:p>
    <w:p w14:paraId="4BA2912D" w14:textId="36A84689" w:rsidR="00616434" w:rsidRDefault="00616434" w:rsidP="00B341D7">
      <w:pPr>
        <w:jc w:val="center"/>
        <w:rPr>
          <w:rFonts w:ascii="Avenir Next LT Pro" w:hAnsi="Avenir Next LT Pro"/>
          <w:b/>
          <w:bCs/>
          <w:sz w:val="40"/>
          <w:szCs w:val="40"/>
        </w:rPr>
      </w:pPr>
    </w:p>
    <w:p w14:paraId="70A6D1C7" w14:textId="4ACAC198" w:rsidR="00616434" w:rsidRDefault="00616434" w:rsidP="00B341D7">
      <w:pPr>
        <w:jc w:val="center"/>
        <w:rPr>
          <w:rFonts w:ascii="Avenir Next LT Pro" w:hAnsi="Avenir Next LT Pro"/>
          <w:b/>
          <w:bCs/>
          <w:sz w:val="40"/>
          <w:szCs w:val="40"/>
        </w:rPr>
      </w:pPr>
    </w:p>
    <w:p w14:paraId="5F71B943" w14:textId="28DD1F66" w:rsidR="00616434" w:rsidRDefault="00616434" w:rsidP="00B341D7">
      <w:pPr>
        <w:jc w:val="center"/>
        <w:rPr>
          <w:rFonts w:ascii="Avenir Next LT Pro" w:hAnsi="Avenir Next LT Pro"/>
          <w:b/>
          <w:bCs/>
          <w:sz w:val="40"/>
          <w:szCs w:val="40"/>
        </w:rPr>
      </w:pPr>
    </w:p>
    <w:p w14:paraId="460A60A6" w14:textId="172A9CEB" w:rsidR="00616434" w:rsidRDefault="00616434" w:rsidP="00B341D7">
      <w:pPr>
        <w:jc w:val="center"/>
        <w:rPr>
          <w:rFonts w:ascii="Avenir Next LT Pro" w:hAnsi="Avenir Next LT Pro"/>
          <w:b/>
          <w:bCs/>
          <w:sz w:val="40"/>
          <w:szCs w:val="40"/>
        </w:rPr>
      </w:pPr>
    </w:p>
    <w:p w14:paraId="58D2AA54" w14:textId="24DD32E2" w:rsidR="00616434" w:rsidRDefault="00616434" w:rsidP="00B341D7">
      <w:pPr>
        <w:jc w:val="center"/>
        <w:rPr>
          <w:rFonts w:ascii="Avenir Next LT Pro" w:hAnsi="Avenir Next LT Pro"/>
          <w:b/>
          <w:bCs/>
          <w:sz w:val="40"/>
          <w:szCs w:val="40"/>
        </w:rPr>
      </w:pPr>
    </w:p>
    <w:p w14:paraId="39ED80CC" w14:textId="7E2BB37A" w:rsidR="00616434" w:rsidRDefault="00755DAD" w:rsidP="00616434">
      <w:pPr>
        <w:rPr>
          <w:rFonts w:ascii="Avenir Next LT Pro" w:hAnsi="Avenir Next LT Pro"/>
          <w:b/>
          <w:bCs/>
          <w:sz w:val="40"/>
          <w:szCs w:val="40"/>
        </w:rPr>
      </w:pPr>
      <w:r>
        <w:rPr>
          <w:rFonts w:ascii="Avenir Next LT Pro" w:hAnsi="Avenir Next LT Pro"/>
          <w:b/>
          <w:bCs/>
          <w:sz w:val="40"/>
          <w:szCs w:val="40"/>
        </w:rPr>
        <w:t xml:space="preserve"> </w:t>
      </w:r>
    </w:p>
    <w:p w14:paraId="7772579B" w14:textId="5925C00F" w:rsidR="00616434" w:rsidRDefault="00616434" w:rsidP="00616434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40"/>
          <w:szCs w:val="40"/>
        </w:rPr>
      </w:pPr>
      <w:r>
        <w:rPr>
          <w:rFonts w:ascii="Avenir Next LT Pro" w:hAnsi="Avenir Next LT Pro"/>
          <w:b/>
          <w:bCs/>
          <w:sz w:val="40"/>
          <w:szCs w:val="40"/>
        </w:rPr>
        <w:lastRenderedPageBreak/>
        <w:t>OFFICIAL DOCUMENTATIONS</w:t>
      </w:r>
    </w:p>
    <w:p w14:paraId="73D96E88" w14:textId="1845F11E" w:rsidR="00616434" w:rsidRDefault="00616434" w:rsidP="00616434">
      <w:pPr>
        <w:rPr>
          <w:rFonts w:ascii="Avenir Next LT Pro" w:hAnsi="Avenir Next LT Pro"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4063"/>
        <w:tblW w:w="0" w:type="auto"/>
        <w:tblLook w:val="04A0" w:firstRow="1" w:lastRow="0" w:firstColumn="1" w:lastColumn="0" w:noHBand="0" w:noVBand="1"/>
      </w:tblPr>
      <w:tblGrid>
        <w:gridCol w:w="1056"/>
        <w:gridCol w:w="3759"/>
        <w:gridCol w:w="4535"/>
      </w:tblGrid>
      <w:tr w:rsidR="00616434" w14:paraId="52DA0C1A" w14:textId="77777777" w:rsidTr="00991903">
        <w:tc>
          <w:tcPr>
            <w:tcW w:w="1056" w:type="dxa"/>
            <w:shd w:val="clear" w:color="auto" w:fill="E7E6E6" w:themeFill="background2"/>
          </w:tcPr>
          <w:p w14:paraId="6E8F34FF" w14:textId="736FFDC9" w:rsidR="00616434" w:rsidRDefault="00616434" w:rsidP="00755DAD">
            <w:pPr>
              <w:rPr>
                <w:rFonts w:ascii="Avenir Next LT Pro" w:hAnsi="Avenir Next LT Pro"/>
                <w:sz w:val="40"/>
                <w:szCs w:val="40"/>
              </w:rPr>
            </w:pPr>
            <w:r w:rsidRPr="00B341D7">
              <w:rPr>
                <w:rFonts w:ascii="Avenir Next LT Pro" w:hAnsi="Avenir Next LT Pro"/>
                <w:sz w:val="28"/>
                <w:szCs w:val="28"/>
              </w:rPr>
              <w:t>S. NO.</w:t>
            </w:r>
          </w:p>
        </w:tc>
        <w:tc>
          <w:tcPr>
            <w:tcW w:w="3759" w:type="dxa"/>
            <w:shd w:val="clear" w:color="auto" w:fill="E7E6E6" w:themeFill="background2"/>
          </w:tcPr>
          <w:p w14:paraId="06F0FE5F" w14:textId="7E50B550" w:rsidR="00616434" w:rsidRDefault="00616434" w:rsidP="00755DAD">
            <w:pPr>
              <w:rPr>
                <w:rFonts w:ascii="Avenir Next LT Pro" w:hAnsi="Avenir Next LT Pro"/>
                <w:sz w:val="40"/>
                <w:szCs w:val="40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TOOL/PLUGIN</w:t>
            </w:r>
          </w:p>
        </w:tc>
        <w:tc>
          <w:tcPr>
            <w:tcW w:w="4535" w:type="dxa"/>
            <w:shd w:val="clear" w:color="auto" w:fill="E7E6E6" w:themeFill="background2"/>
          </w:tcPr>
          <w:p w14:paraId="665B2CFE" w14:textId="7C432BC1" w:rsidR="00616434" w:rsidRDefault="00616434" w:rsidP="00755DAD">
            <w:pPr>
              <w:rPr>
                <w:rFonts w:ascii="Avenir Next LT Pro" w:hAnsi="Avenir Next LT Pro"/>
                <w:sz w:val="40"/>
                <w:szCs w:val="40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LINK</w:t>
            </w:r>
          </w:p>
        </w:tc>
      </w:tr>
      <w:tr w:rsidR="00616434" w14:paraId="1A795F75" w14:textId="77777777" w:rsidTr="00991903">
        <w:trPr>
          <w:trHeight w:val="494"/>
        </w:trPr>
        <w:tc>
          <w:tcPr>
            <w:tcW w:w="1056" w:type="dxa"/>
          </w:tcPr>
          <w:p w14:paraId="120F16A4" w14:textId="77777777" w:rsidR="00616434" w:rsidRPr="00616434" w:rsidRDefault="00616434" w:rsidP="00755DAD">
            <w:pPr>
              <w:pStyle w:val="ListParagraph"/>
              <w:numPr>
                <w:ilvl w:val="0"/>
                <w:numId w:val="25"/>
              </w:numPr>
              <w:rPr>
                <w:rFonts w:ascii="Avenir Next LT Pro" w:hAnsi="Avenir Next LT Pro"/>
                <w:sz w:val="28"/>
                <w:szCs w:val="28"/>
              </w:rPr>
            </w:pPr>
          </w:p>
        </w:tc>
        <w:tc>
          <w:tcPr>
            <w:tcW w:w="3759" w:type="dxa"/>
          </w:tcPr>
          <w:p w14:paraId="67E45935" w14:textId="4F33D3F6" w:rsidR="00616434" w:rsidRPr="00616434" w:rsidRDefault="00616434" w:rsidP="00755DAD">
            <w:pPr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JENKINS</w:t>
            </w:r>
          </w:p>
        </w:tc>
        <w:tc>
          <w:tcPr>
            <w:tcW w:w="4535" w:type="dxa"/>
          </w:tcPr>
          <w:p w14:paraId="6553A95F" w14:textId="56443608" w:rsidR="00991903" w:rsidRDefault="00991903" w:rsidP="00755DAD">
            <w:pPr>
              <w:rPr>
                <w:rFonts w:ascii="Avenir Next LT Pro" w:hAnsi="Avenir Next LT Pro"/>
                <w:sz w:val="28"/>
                <w:szCs w:val="28"/>
              </w:rPr>
            </w:pPr>
            <w:hyperlink r:id="rId10" w:history="1">
              <w:r w:rsidRPr="00E014BB">
                <w:rPr>
                  <w:rStyle w:val="Hyperlink"/>
                  <w:rFonts w:ascii="Avenir Next LT Pro" w:hAnsi="Avenir Next LT Pro"/>
                  <w:sz w:val="28"/>
                  <w:szCs w:val="28"/>
                </w:rPr>
                <w:t>https://www.jenkins.io/doc/</w:t>
              </w:r>
            </w:hyperlink>
          </w:p>
          <w:p w14:paraId="3E3F38F8" w14:textId="1D3A6C26" w:rsidR="00991903" w:rsidRPr="00991903" w:rsidRDefault="00991903" w:rsidP="00755DAD">
            <w:pPr>
              <w:rPr>
                <w:rFonts w:ascii="Avenir Next LT Pro" w:hAnsi="Avenir Next LT Pro"/>
                <w:sz w:val="28"/>
                <w:szCs w:val="28"/>
              </w:rPr>
            </w:pPr>
          </w:p>
        </w:tc>
      </w:tr>
      <w:tr w:rsidR="00616434" w14:paraId="264D102A" w14:textId="77777777" w:rsidTr="00991903">
        <w:tc>
          <w:tcPr>
            <w:tcW w:w="1056" w:type="dxa"/>
          </w:tcPr>
          <w:p w14:paraId="3D4FCB6B" w14:textId="77777777" w:rsidR="00616434" w:rsidRPr="00616434" w:rsidRDefault="00616434" w:rsidP="00755DAD">
            <w:pPr>
              <w:pStyle w:val="ListParagraph"/>
              <w:numPr>
                <w:ilvl w:val="0"/>
                <w:numId w:val="25"/>
              </w:numPr>
              <w:rPr>
                <w:rFonts w:ascii="Avenir Next LT Pro" w:hAnsi="Avenir Next LT Pro"/>
                <w:sz w:val="28"/>
                <w:szCs w:val="28"/>
              </w:rPr>
            </w:pPr>
          </w:p>
        </w:tc>
        <w:tc>
          <w:tcPr>
            <w:tcW w:w="3759" w:type="dxa"/>
          </w:tcPr>
          <w:p w14:paraId="393B9F63" w14:textId="42151D24" w:rsidR="00616434" w:rsidRPr="00616434" w:rsidRDefault="00616434" w:rsidP="00755DAD">
            <w:pPr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JENKINS + GITHUB</w:t>
            </w:r>
          </w:p>
        </w:tc>
        <w:tc>
          <w:tcPr>
            <w:tcW w:w="4535" w:type="dxa"/>
          </w:tcPr>
          <w:p w14:paraId="3F5E78CC" w14:textId="77777777" w:rsidR="00616434" w:rsidRDefault="00616434" w:rsidP="00755DAD">
            <w:pPr>
              <w:rPr>
                <w:rFonts w:ascii="Avenir Next LT Pro" w:hAnsi="Avenir Next LT Pro"/>
                <w:sz w:val="40"/>
                <w:szCs w:val="40"/>
              </w:rPr>
            </w:pPr>
          </w:p>
        </w:tc>
      </w:tr>
      <w:tr w:rsidR="00616434" w14:paraId="5A146E3B" w14:textId="77777777" w:rsidTr="00991903">
        <w:tc>
          <w:tcPr>
            <w:tcW w:w="1056" w:type="dxa"/>
          </w:tcPr>
          <w:p w14:paraId="7571DDDE" w14:textId="77777777" w:rsidR="00616434" w:rsidRPr="00616434" w:rsidRDefault="00616434" w:rsidP="00755DAD">
            <w:pPr>
              <w:pStyle w:val="ListParagraph"/>
              <w:numPr>
                <w:ilvl w:val="0"/>
                <w:numId w:val="25"/>
              </w:numPr>
              <w:rPr>
                <w:rFonts w:ascii="Avenir Next LT Pro" w:hAnsi="Avenir Next LT Pro"/>
                <w:sz w:val="28"/>
                <w:szCs w:val="28"/>
              </w:rPr>
            </w:pPr>
          </w:p>
        </w:tc>
        <w:tc>
          <w:tcPr>
            <w:tcW w:w="3759" w:type="dxa"/>
          </w:tcPr>
          <w:p w14:paraId="2C5979D9" w14:textId="5A27F8B6" w:rsidR="00616434" w:rsidRPr="00616434" w:rsidRDefault="00616434" w:rsidP="00755DAD">
            <w:pPr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SONARQUBE</w:t>
            </w:r>
          </w:p>
        </w:tc>
        <w:tc>
          <w:tcPr>
            <w:tcW w:w="4535" w:type="dxa"/>
          </w:tcPr>
          <w:p w14:paraId="7FA43865" w14:textId="77777777" w:rsidR="00616434" w:rsidRDefault="00616434" w:rsidP="00755DAD">
            <w:pPr>
              <w:rPr>
                <w:rFonts w:ascii="Avenir Next LT Pro" w:hAnsi="Avenir Next LT Pro"/>
                <w:sz w:val="40"/>
                <w:szCs w:val="40"/>
              </w:rPr>
            </w:pPr>
          </w:p>
        </w:tc>
      </w:tr>
      <w:tr w:rsidR="00616434" w14:paraId="39B1FF6C" w14:textId="77777777" w:rsidTr="00991903">
        <w:tc>
          <w:tcPr>
            <w:tcW w:w="1056" w:type="dxa"/>
          </w:tcPr>
          <w:p w14:paraId="66DF5695" w14:textId="77777777" w:rsidR="00616434" w:rsidRPr="00616434" w:rsidRDefault="00616434" w:rsidP="00755DAD">
            <w:pPr>
              <w:pStyle w:val="ListParagraph"/>
              <w:numPr>
                <w:ilvl w:val="0"/>
                <w:numId w:val="25"/>
              </w:numPr>
              <w:rPr>
                <w:rFonts w:ascii="Avenir Next LT Pro" w:hAnsi="Avenir Next LT Pro"/>
                <w:sz w:val="28"/>
                <w:szCs w:val="28"/>
              </w:rPr>
            </w:pPr>
          </w:p>
        </w:tc>
        <w:tc>
          <w:tcPr>
            <w:tcW w:w="3759" w:type="dxa"/>
          </w:tcPr>
          <w:p w14:paraId="21098F09" w14:textId="6333ED6A" w:rsidR="00616434" w:rsidRDefault="00616434" w:rsidP="00755DAD">
            <w:pPr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JENKINS + BLUEOCEAN</w:t>
            </w:r>
          </w:p>
        </w:tc>
        <w:tc>
          <w:tcPr>
            <w:tcW w:w="4535" w:type="dxa"/>
          </w:tcPr>
          <w:p w14:paraId="06C11E3F" w14:textId="77777777" w:rsidR="00616434" w:rsidRDefault="00616434" w:rsidP="00755DAD">
            <w:pPr>
              <w:rPr>
                <w:rFonts w:ascii="Avenir Next LT Pro" w:hAnsi="Avenir Next LT Pro"/>
                <w:sz w:val="40"/>
                <w:szCs w:val="40"/>
              </w:rPr>
            </w:pPr>
          </w:p>
        </w:tc>
      </w:tr>
      <w:tr w:rsidR="00616434" w14:paraId="5C71F869" w14:textId="77777777" w:rsidTr="00991903">
        <w:tc>
          <w:tcPr>
            <w:tcW w:w="1056" w:type="dxa"/>
          </w:tcPr>
          <w:p w14:paraId="29DD6187" w14:textId="77777777" w:rsidR="00616434" w:rsidRPr="00616434" w:rsidRDefault="00616434" w:rsidP="00755DAD">
            <w:pPr>
              <w:pStyle w:val="ListParagraph"/>
              <w:numPr>
                <w:ilvl w:val="0"/>
                <w:numId w:val="25"/>
              </w:numPr>
              <w:rPr>
                <w:rFonts w:ascii="Avenir Next LT Pro" w:hAnsi="Avenir Next LT Pro"/>
                <w:sz w:val="28"/>
                <w:szCs w:val="28"/>
              </w:rPr>
            </w:pPr>
          </w:p>
        </w:tc>
        <w:tc>
          <w:tcPr>
            <w:tcW w:w="3759" w:type="dxa"/>
          </w:tcPr>
          <w:p w14:paraId="2CF3303E" w14:textId="6C547BE3" w:rsidR="00616434" w:rsidRDefault="00616434" w:rsidP="00755DAD">
            <w:pPr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NEXUS</w:t>
            </w:r>
          </w:p>
        </w:tc>
        <w:tc>
          <w:tcPr>
            <w:tcW w:w="4535" w:type="dxa"/>
          </w:tcPr>
          <w:p w14:paraId="088E76D8" w14:textId="77777777" w:rsidR="00616434" w:rsidRDefault="00616434" w:rsidP="00755DAD">
            <w:pPr>
              <w:rPr>
                <w:rFonts w:ascii="Avenir Next LT Pro" w:hAnsi="Avenir Next LT Pro"/>
                <w:sz w:val="40"/>
                <w:szCs w:val="40"/>
              </w:rPr>
            </w:pPr>
          </w:p>
        </w:tc>
      </w:tr>
    </w:tbl>
    <w:p w14:paraId="4E3FD46E" w14:textId="117E7938" w:rsidR="00616434" w:rsidRDefault="00616434" w:rsidP="00616434">
      <w:pPr>
        <w:rPr>
          <w:rFonts w:ascii="Avenir Next LT Pro" w:hAnsi="Avenir Next LT Pro"/>
          <w:sz w:val="40"/>
          <w:szCs w:val="40"/>
        </w:rPr>
      </w:pPr>
    </w:p>
    <w:p w14:paraId="3BFD1BCE" w14:textId="78208C18" w:rsidR="00616434" w:rsidRDefault="00616434" w:rsidP="00616434">
      <w:pPr>
        <w:rPr>
          <w:rFonts w:ascii="Avenir Next LT Pro" w:hAnsi="Avenir Next LT Pro"/>
          <w:sz w:val="40"/>
          <w:szCs w:val="40"/>
        </w:rPr>
      </w:pPr>
    </w:p>
    <w:p w14:paraId="13AB61E4" w14:textId="4E9057D9" w:rsidR="00616434" w:rsidRDefault="00616434" w:rsidP="00616434">
      <w:pPr>
        <w:rPr>
          <w:rFonts w:ascii="Avenir Next LT Pro" w:hAnsi="Avenir Next LT Pro"/>
          <w:sz w:val="40"/>
          <w:szCs w:val="40"/>
        </w:rPr>
      </w:pPr>
      <w:r>
        <w:rPr>
          <w:rFonts w:ascii="Avenir Next LT Pro" w:hAnsi="Avenir Next LT Pro"/>
          <w:sz w:val="40"/>
          <w:szCs w:val="40"/>
        </w:rPr>
        <w:br/>
      </w:r>
    </w:p>
    <w:p w14:paraId="1286F8A0" w14:textId="77777777" w:rsidR="00616434" w:rsidRPr="00755DAD" w:rsidRDefault="00616434">
      <w:pPr>
        <w:rPr>
          <w:rFonts w:ascii="Avenir Next LT Pro" w:hAnsi="Avenir Next LT Pro"/>
          <w:b/>
          <w:bCs/>
          <w:sz w:val="36"/>
          <w:szCs w:val="36"/>
        </w:rPr>
      </w:pPr>
      <w:r>
        <w:rPr>
          <w:rFonts w:ascii="Avenir Next LT Pro" w:hAnsi="Avenir Next LT Pro"/>
          <w:sz w:val="40"/>
          <w:szCs w:val="40"/>
        </w:rPr>
        <w:br w:type="page"/>
      </w:r>
    </w:p>
    <w:p w14:paraId="769931E7" w14:textId="7AACCB7B" w:rsidR="00755DAD" w:rsidRDefault="00755DAD" w:rsidP="00755DAD">
      <w:pPr>
        <w:pStyle w:val="ListParagraph"/>
        <w:numPr>
          <w:ilvl w:val="0"/>
          <w:numId w:val="26"/>
        </w:numPr>
        <w:rPr>
          <w:rFonts w:ascii="Avenir Next LT Pro" w:hAnsi="Avenir Next LT Pro"/>
          <w:b/>
          <w:bCs/>
          <w:sz w:val="36"/>
          <w:szCs w:val="36"/>
        </w:rPr>
      </w:pPr>
      <w:r w:rsidRPr="00755DAD">
        <w:rPr>
          <w:rFonts w:ascii="Avenir Next LT Pro" w:hAnsi="Avenir Next LT Pro"/>
          <w:b/>
          <w:bCs/>
          <w:sz w:val="36"/>
          <w:szCs w:val="36"/>
        </w:rPr>
        <w:lastRenderedPageBreak/>
        <w:t>Installation of Jenkins and executing a simple Job</w:t>
      </w:r>
    </w:p>
    <w:p w14:paraId="49E6DF4D" w14:textId="77777777" w:rsidR="00755DAD" w:rsidRDefault="00755DAD" w:rsidP="00755DAD">
      <w:pPr>
        <w:pStyle w:val="ListParagraph"/>
        <w:ind w:left="945"/>
        <w:rPr>
          <w:rFonts w:ascii="Avenir Next LT Pro" w:hAnsi="Avenir Next LT Pro"/>
          <w:b/>
          <w:bCs/>
          <w:sz w:val="36"/>
          <w:szCs w:val="36"/>
        </w:rPr>
      </w:pPr>
    </w:p>
    <w:p w14:paraId="09B975D0" w14:textId="3BAC4419" w:rsidR="00755DAD" w:rsidRDefault="00755DAD" w:rsidP="00755DAD">
      <w:pPr>
        <w:pStyle w:val="ListParagraph"/>
        <w:numPr>
          <w:ilvl w:val="0"/>
          <w:numId w:val="28"/>
        </w:numPr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sz w:val="36"/>
          <w:szCs w:val="36"/>
        </w:rPr>
        <w:t>INSTALLATION</w:t>
      </w:r>
    </w:p>
    <w:p w14:paraId="5ABD5743" w14:textId="37E60001" w:rsidR="00755DAD" w:rsidRDefault="00755DAD" w:rsidP="00755DAD">
      <w:pPr>
        <w:pStyle w:val="ListParagraph"/>
        <w:numPr>
          <w:ilvl w:val="1"/>
          <w:numId w:val="28"/>
        </w:numPr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sz w:val="36"/>
          <w:szCs w:val="36"/>
        </w:rPr>
        <w:t>Windows</w:t>
      </w:r>
    </w:p>
    <w:p w14:paraId="418647BF" w14:textId="2030EF7F" w:rsidR="00991903" w:rsidRDefault="00991903" w:rsidP="00991903">
      <w:pPr>
        <w:pStyle w:val="ListParagraph"/>
        <w:ind w:left="1440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To install Jenkins as a local service on your Windows machine, follow along the following steps.</w:t>
      </w:r>
    </w:p>
    <w:p w14:paraId="10609FA0" w14:textId="65D87159" w:rsidR="00991903" w:rsidRDefault="00991903" w:rsidP="00991903">
      <w:pPr>
        <w:pStyle w:val="ListParagraph"/>
        <w:ind w:left="1440"/>
        <w:rPr>
          <w:rFonts w:ascii="Avenir Next LT Pro" w:hAnsi="Avenir Next LT Pro"/>
          <w:b/>
          <w:bCs/>
          <w:sz w:val="28"/>
          <w:szCs w:val="28"/>
        </w:rPr>
      </w:pPr>
    </w:p>
    <w:p w14:paraId="3B815453" w14:textId="6D33E05D" w:rsidR="00991903" w:rsidRDefault="00991903" w:rsidP="00991903">
      <w:pPr>
        <w:pStyle w:val="ListParagraph"/>
        <w:ind w:left="1440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Requirements: JDK</w:t>
      </w:r>
    </w:p>
    <w:p w14:paraId="7A7ECAB8" w14:textId="77777777" w:rsidR="00991903" w:rsidRDefault="00991903" w:rsidP="00991903">
      <w:pPr>
        <w:pStyle w:val="ListParagraph"/>
        <w:ind w:left="1440"/>
        <w:rPr>
          <w:rFonts w:ascii="Avenir Next LT Pro" w:hAnsi="Avenir Next LT Pro"/>
          <w:b/>
          <w:bCs/>
          <w:sz w:val="28"/>
          <w:szCs w:val="28"/>
        </w:rPr>
      </w:pPr>
    </w:p>
    <w:p w14:paraId="65C0A8C1" w14:textId="3A141312" w:rsidR="00991903" w:rsidRDefault="00991903" w:rsidP="00991903">
      <w:pPr>
        <w:pStyle w:val="ListParagraph"/>
        <w:numPr>
          <w:ilvl w:val="2"/>
          <w:numId w:val="28"/>
        </w:numPr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 xml:space="preserve">Download Jenkins </w:t>
      </w:r>
    </w:p>
    <w:p w14:paraId="2F2C77E0" w14:textId="12D36476" w:rsidR="00991903" w:rsidRDefault="00991903" w:rsidP="00991903">
      <w:pPr>
        <w:pStyle w:val="ListParagraph"/>
        <w:ind w:left="2160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 xml:space="preserve">Head to </w:t>
      </w:r>
      <w:hyperlink r:id="rId11" w:history="1">
        <w:r w:rsidRPr="00E014BB">
          <w:rPr>
            <w:rStyle w:val="Hyperlink"/>
            <w:rFonts w:ascii="Avenir Next LT Pro" w:hAnsi="Avenir Next LT Pro"/>
            <w:sz w:val="28"/>
            <w:szCs w:val="28"/>
          </w:rPr>
          <w:t>https://www.jenkins.io/download/</w:t>
        </w:r>
      </w:hyperlink>
      <w:r>
        <w:rPr>
          <w:rFonts w:ascii="Avenir Next LT Pro" w:hAnsi="Avenir Next LT Pro"/>
          <w:sz w:val="28"/>
          <w:szCs w:val="28"/>
        </w:rPr>
        <w:t xml:space="preserve"> and choose Windows as your OS, and download Jenkins Stable Installer.</w:t>
      </w:r>
    </w:p>
    <w:p w14:paraId="52C1AE8D" w14:textId="77777777" w:rsidR="00991903" w:rsidRDefault="00991903" w:rsidP="00991903">
      <w:pPr>
        <w:pStyle w:val="ListParagraph"/>
        <w:ind w:left="2160"/>
        <w:rPr>
          <w:rFonts w:ascii="Avenir Next LT Pro" w:hAnsi="Avenir Next LT Pro"/>
          <w:sz w:val="28"/>
          <w:szCs w:val="28"/>
        </w:rPr>
      </w:pPr>
    </w:p>
    <w:p w14:paraId="6AAE6BBE" w14:textId="6B522D17" w:rsidR="00991903" w:rsidRDefault="00991903" w:rsidP="00991903">
      <w:pPr>
        <w:pStyle w:val="ListParagraph"/>
        <w:ind w:left="2160"/>
        <w:jc w:val="center"/>
        <w:rPr>
          <w:rFonts w:ascii="Avenir Next LT Pro" w:hAnsi="Avenir Next LT Pro"/>
          <w:sz w:val="28"/>
          <w:szCs w:val="28"/>
        </w:rPr>
      </w:pPr>
      <w:r>
        <w:rPr>
          <w:noProof/>
        </w:rPr>
        <w:drawing>
          <wp:inline distT="0" distB="0" distL="0" distR="0" wp14:anchorId="215F820A" wp14:editId="7F08E202">
            <wp:extent cx="4610100" cy="25931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970" cy="259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AB57" w14:textId="77777777" w:rsidR="00991903" w:rsidRPr="00991903" w:rsidRDefault="00991903" w:rsidP="00991903">
      <w:pPr>
        <w:pStyle w:val="ListParagraph"/>
        <w:ind w:left="2160"/>
        <w:jc w:val="center"/>
        <w:rPr>
          <w:rFonts w:ascii="Avenir Next LT Pro" w:hAnsi="Avenir Next LT Pro"/>
          <w:sz w:val="28"/>
          <w:szCs w:val="28"/>
        </w:rPr>
      </w:pPr>
    </w:p>
    <w:p w14:paraId="563C2871" w14:textId="037B96FC" w:rsidR="00991903" w:rsidRDefault="00991903" w:rsidP="00991903">
      <w:pPr>
        <w:pStyle w:val="ListParagraph"/>
        <w:numPr>
          <w:ilvl w:val="2"/>
          <w:numId w:val="28"/>
        </w:numPr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Install Jenkins</w:t>
      </w:r>
    </w:p>
    <w:p w14:paraId="375BE1FE" w14:textId="3FD8A56E" w:rsidR="00991903" w:rsidRDefault="00991903" w:rsidP="00991903">
      <w:pPr>
        <w:ind w:left="2160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Run the downloaded installer and follow the on-screen instructions. You will see a success page once it is done.</w:t>
      </w:r>
    </w:p>
    <w:p w14:paraId="754F31AB" w14:textId="6C13EAAE" w:rsidR="00991903" w:rsidRDefault="00991903" w:rsidP="00991903">
      <w:pPr>
        <w:ind w:left="2160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 xml:space="preserve">Move to the next step. </w:t>
      </w:r>
    </w:p>
    <w:p w14:paraId="531F1244" w14:textId="77777777" w:rsidR="00991903" w:rsidRPr="00991903" w:rsidRDefault="00991903" w:rsidP="00991903">
      <w:pPr>
        <w:ind w:left="2160"/>
        <w:rPr>
          <w:rFonts w:ascii="Avenir Next LT Pro" w:hAnsi="Avenir Next LT Pro"/>
          <w:sz w:val="28"/>
          <w:szCs w:val="28"/>
        </w:rPr>
      </w:pPr>
    </w:p>
    <w:p w14:paraId="4ADDC9F0" w14:textId="7A3342CC" w:rsidR="00991903" w:rsidRDefault="00991903" w:rsidP="00991903">
      <w:pPr>
        <w:pStyle w:val="ListParagraph"/>
        <w:numPr>
          <w:ilvl w:val="2"/>
          <w:numId w:val="28"/>
        </w:numPr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Test run</w:t>
      </w:r>
    </w:p>
    <w:p w14:paraId="1B96856C" w14:textId="26237813" w:rsidR="00991903" w:rsidRDefault="00991903" w:rsidP="00991903">
      <w:pPr>
        <w:ind w:left="2160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 xml:space="preserve">Head to you web browser and navigate to </w:t>
      </w:r>
      <w:hyperlink r:id="rId13" w:history="1">
        <w:r w:rsidRPr="00E014BB">
          <w:rPr>
            <w:rStyle w:val="Hyperlink"/>
            <w:rFonts w:ascii="Avenir Next LT Pro" w:hAnsi="Avenir Next LT Pro"/>
            <w:sz w:val="28"/>
            <w:szCs w:val="28"/>
          </w:rPr>
          <w:t>http://localhost:8080/</w:t>
        </w:r>
      </w:hyperlink>
      <w:r>
        <w:rPr>
          <w:rFonts w:ascii="Avenir Next LT Pro" w:hAnsi="Avenir Next LT Pro"/>
          <w:sz w:val="28"/>
          <w:szCs w:val="28"/>
        </w:rPr>
        <w:t xml:space="preserve"> , you will be redirected to Jenkins </w:t>
      </w:r>
      <w:r>
        <w:rPr>
          <w:rFonts w:ascii="Avenir Next LT Pro" w:hAnsi="Avenir Next LT Pro"/>
          <w:sz w:val="28"/>
          <w:szCs w:val="28"/>
        </w:rPr>
        <w:lastRenderedPageBreak/>
        <w:t xml:space="preserve">login page. </w:t>
      </w:r>
      <w:proofErr w:type="gramStart"/>
      <w:r>
        <w:rPr>
          <w:rFonts w:ascii="Avenir Next LT Pro" w:hAnsi="Avenir Next LT Pro"/>
          <w:sz w:val="28"/>
          <w:szCs w:val="28"/>
        </w:rPr>
        <w:t>It’ll</w:t>
      </w:r>
      <w:proofErr w:type="gramEnd"/>
      <w:r>
        <w:rPr>
          <w:rFonts w:ascii="Avenir Next LT Pro" w:hAnsi="Avenir Next LT Pro"/>
          <w:sz w:val="28"/>
          <w:szCs w:val="28"/>
        </w:rPr>
        <w:t xml:space="preserve"> prompt you with the location of the default password. Find the file and paste your default password.</w:t>
      </w:r>
    </w:p>
    <w:p w14:paraId="39C2273A" w14:textId="6867A9FE" w:rsidR="00991903" w:rsidRDefault="00991903" w:rsidP="00991903">
      <w:pPr>
        <w:ind w:left="2160"/>
        <w:rPr>
          <w:rFonts w:ascii="Avenir Next LT Pro" w:hAnsi="Avenir Next LT Pro"/>
          <w:sz w:val="28"/>
          <w:szCs w:val="28"/>
        </w:rPr>
      </w:pPr>
    </w:p>
    <w:p w14:paraId="6BF171E0" w14:textId="1D31957D" w:rsidR="00991903" w:rsidRDefault="00991903" w:rsidP="00991903">
      <w:pPr>
        <w:ind w:left="2160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 xml:space="preserve">DONE! </w:t>
      </w:r>
      <w:r w:rsidR="00C063A9">
        <w:rPr>
          <w:rFonts w:ascii="Avenir Next LT Pro" w:hAnsi="Avenir Next LT Pro"/>
          <w:b/>
          <w:bCs/>
          <w:sz w:val="28"/>
          <w:szCs w:val="28"/>
        </w:rPr>
        <w:t>We have</w:t>
      </w:r>
      <w:r>
        <w:rPr>
          <w:rFonts w:ascii="Avenir Next LT Pro" w:hAnsi="Avenir Next LT Pro"/>
          <w:b/>
          <w:bCs/>
          <w:sz w:val="28"/>
          <w:szCs w:val="28"/>
        </w:rPr>
        <w:t xml:space="preserve"> </w:t>
      </w:r>
      <w:r w:rsidR="00B10574">
        <w:rPr>
          <w:rFonts w:ascii="Avenir Next LT Pro" w:hAnsi="Avenir Next LT Pro"/>
          <w:b/>
          <w:bCs/>
          <w:sz w:val="28"/>
          <w:szCs w:val="28"/>
        </w:rPr>
        <w:t>successfully</w:t>
      </w:r>
      <w:r>
        <w:rPr>
          <w:rFonts w:ascii="Avenir Next LT Pro" w:hAnsi="Avenir Next LT Pro"/>
          <w:b/>
          <w:bCs/>
          <w:sz w:val="28"/>
          <w:szCs w:val="28"/>
        </w:rPr>
        <w:t xml:space="preserve"> </w:t>
      </w:r>
      <w:r w:rsidR="00B10574">
        <w:rPr>
          <w:rFonts w:ascii="Avenir Next LT Pro" w:hAnsi="Avenir Next LT Pro"/>
          <w:b/>
          <w:bCs/>
          <w:sz w:val="28"/>
          <w:szCs w:val="28"/>
        </w:rPr>
        <w:t>installed</w:t>
      </w:r>
      <w:r>
        <w:rPr>
          <w:rFonts w:ascii="Avenir Next LT Pro" w:hAnsi="Avenir Next LT Pro"/>
          <w:b/>
          <w:bCs/>
          <w:sz w:val="28"/>
          <w:szCs w:val="28"/>
        </w:rPr>
        <w:t xml:space="preserve"> Jenkins on our Windows Machine.</w:t>
      </w:r>
    </w:p>
    <w:p w14:paraId="75E91579" w14:textId="77777777" w:rsidR="00991903" w:rsidRDefault="00991903" w:rsidP="00991903">
      <w:pPr>
        <w:ind w:left="2160"/>
        <w:rPr>
          <w:rFonts w:ascii="Avenir Next LT Pro" w:hAnsi="Avenir Next LT Pro"/>
          <w:b/>
          <w:bCs/>
          <w:sz w:val="28"/>
          <w:szCs w:val="28"/>
        </w:rPr>
      </w:pPr>
    </w:p>
    <w:p w14:paraId="3836FDA7" w14:textId="7C976125" w:rsidR="00991903" w:rsidRPr="00991903" w:rsidRDefault="00991903" w:rsidP="00991903">
      <w:pPr>
        <w:ind w:left="2160"/>
        <w:rPr>
          <w:rFonts w:ascii="Avenir Next LT Pro" w:hAnsi="Avenir Next LT Pro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76B948" wp14:editId="0E7F893E">
            <wp:extent cx="4562475" cy="256639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635" cy="25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1F91" w14:textId="77777777" w:rsidR="00991903" w:rsidRPr="00991903" w:rsidRDefault="00991903" w:rsidP="00991903">
      <w:pPr>
        <w:ind w:left="2160"/>
        <w:rPr>
          <w:rFonts w:ascii="Avenir Next LT Pro" w:hAnsi="Avenir Next LT Pro"/>
          <w:b/>
          <w:bCs/>
          <w:sz w:val="28"/>
          <w:szCs w:val="28"/>
        </w:rPr>
      </w:pPr>
    </w:p>
    <w:p w14:paraId="27FA8D2F" w14:textId="0F13F885" w:rsidR="00755DAD" w:rsidRDefault="00755DAD" w:rsidP="00755DAD">
      <w:pPr>
        <w:pStyle w:val="ListParagraph"/>
        <w:numPr>
          <w:ilvl w:val="1"/>
          <w:numId w:val="28"/>
        </w:numPr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sz w:val="36"/>
          <w:szCs w:val="36"/>
        </w:rPr>
        <w:t>Linux/Debian</w:t>
      </w:r>
    </w:p>
    <w:p w14:paraId="0C31C615" w14:textId="5BF407EA" w:rsidR="00B10574" w:rsidRDefault="00B10574" w:rsidP="00B10574">
      <w:pPr>
        <w:pStyle w:val="ListParagraph"/>
        <w:ind w:left="1440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To install Jenkins service as localhost on your Debian based Linus Distribution, follow along the following steps.</w:t>
      </w:r>
    </w:p>
    <w:p w14:paraId="7C965D3A" w14:textId="77777777" w:rsidR="00B10574" w:rsidRDefault="00B10574" w:rsidP="00B10574">
      <w:pPr>
        <w:ind w:left="720" w:firstLine="720"/>
        <w:rPr>
          <w:rFonts w:ascii="Avenir Next LT Pro" w:hAnsi="Avenir Next LT Pro"/>
          <w:b/>
          <w:bCs/>
          <w:sz w:val="28"/>
          <w:szCs w:val="28"/>
        </w:rPr>
      </w:pPr>
      <w:r w:rsidRPr="00B10574">
        <w:rPr>
          <w:rFonts w:ascii="Avenir Next LT Pro" w:hAnsi="Avenir Next LT Pro"/>
          <w:b/>
          <w:bCs/>
          <w:sz w:val="28"/>
          <w:szCs w:val="28"/>
        </w:rPr>
        <w:t>Requirements: JDK</w:t>
      </w:r>
    </w:p>
    <w:p w14:paraId="1B8A611C" w14:textId="285C6B8A" w:rsidR="00B10574" w:rsidRDefault="00B10574" w:rsidP="00B10574">
      <w:pPr>
        <w:ind w:left="720" w:firstLine="720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ab/>
      </w:r>
    </w:p>
    <w:p w14:paraId="07590FFB" w14:textId="392D9AAB" w:rsidR="00B10574" w:rsidRPr="00523044" w:rsidRDefault="00523044" w:rsidP="00523044">
      <w:pPr>
        <w:pStyle w:val="ListParagraph"/>
        <w:numPr>
          <w:ilvl w:val="2"/>
          <w:numId w:val="28"/>
        </w:numPr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Install Jenkins</w:t>
      </w:r>
      <w:r w:rsidR="00B10574" w:rsidRPr="00523044">
        <w:rPr>
          <w:rFonts w:ascii="Avenir Next LT Pro" w:hAnsi="Avenir Next LT Pro"/>
          <w:b/>
          <w:bCs/>
          <w:sz w:val="28"/>
          <w:szCs w:val="28"/>
        </w:rPr>
        <w:tab/>
      </w:r>
    </w:p>
    <w:p w14:paraId="0B18E87C" w14:textId="1567BB09" w:rsidR="00B10574" w:rsidRDefault="00523044" w:rsidP="00523044">
      <w:pPr>
        <w:pStyle w:val="ListParagraph"/>
        <w:ind w:left="2160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Run the following commands to install Jenkins on Debian/Ubuntu Machine.</w:t>
      </w:r>
    </w:p>
    <w:p w14:paraId="477EF6E0" w14:textId="6CD1C876" w:rsidR="00523044" w:rsidRDefault="00523044" w:rsidP="00523044">
      <w:pPr>
        <w:pStyle w:val="ListParagraph"/>
        <w:ind w:left="2160"/>
        <w:rPr>
          <w:rFonts w:ascii="Avenir Next LT Pro" w:hAnsi="Avenir Next LT Pro"/>
          <w:sz w:val="28"/>
          <w:szCs w:val="28"/>
        </w:rPr>
      </w:pPr>
    </w:p>
    <w:p w14:paraId="16AD81CA" w14:textId="77777777" w:rsidR="00523044" w:rsidRPr="00523044" w:rsidRDefault="00523044" w:rsidP="005230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</w:pPr>
      <w:proofErr w:type="spellStart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>wget</w:t>
      </w:r>
      <w:proofErr w:type="spellEnd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 xml:space="preserve"> -q -O - https://pkg.jenkins.io/debian-stable/jenkins.io.key | </w:t>
      </w:r>
      <w:proofErr w:type="spellStart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>sudo</w:t>
      </w:r>
      <w:proofErr w:type="spellEnd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 xml:space="preserve"> apt-key add -</w:t>
      </w:r>
    </w:p>
    <w:p w14:paraId="1958E107" w14:textId="77777777" w:rsidR="00523044" w:rsidRPr="00523044" w:rsidRDefault="00523044" w:rsidP="005230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</w:pPr>
      <w:proofErr w:type="spellStart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>sudo</w:t>
      </w:r>
      <w:proofErr w:type="spellEnd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 xml:space="preserve"> </w:t>
      </w:r>
      <w:proofErr w:type="spellStart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>sh</w:t>
      </w:r>
      <w:proofErr w:type="spellEnd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 xml:space="preserve"> -c 'echo deb https://pkg.jenkins.io/debian-stable binary/ &gt; \</w:t>
      </w:r>
    </w:p>
    <w:p w14:paraId="01BD7754" w14:textId="41C463AF" w:rsidR="00523044" w:rsidRDefault="00523044" w:rsidP="005230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</w:pPr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 xml:space="preserve">    /etc/apt/</w:t>
      </w:r>
      <w:proofErr w:type="spellStart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>sources.list.d</w:t>
      </w:r>
      <w:proofErr w:type="spellEnd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>/</w:t>
      </w:r>
      <w:proofErr w:type="spellStart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>jenkins.list</w:t>
      </w:r>
      <w:proofErr w:type="spellEnd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>'</w:t>
      </w:r>
    </w:p>
    <w:p w14:paraId="2630FB21" w14:textId="77777777" w:rsidR="00523044" w:rsidRPr="00523044" w:rsidRDefault="00523044" w:rsidP="005230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</w:pPr>
    </w:p>
    <w:p w14:paraId="5C978451" w14:textId="401EF090" w:rsidR="00523044" w:rsidRDefault="00523044" w:rsidP="005230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</w:pPr>
      <w:proofErr w:type="spellStart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>sudo</w:t>
      </w:r>
      <w:proofErr w:type="spellEnd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 xml:space="preserve"> apt-get update</w:t>
      </w:r>
    </w:p>
    <w:p w14:paraId="7DFF9A67" w14:textId="77777777" w:rsidR="00523044" w:rsidRPr="00523044" w:rsidRDefault="00523044" w:rsidP="005230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</w:pPr>
    </w:p>
    <w:p w14:paraId="3CFC1A46" w14:textId="5E5CDC74" w:rsidR="00523044" w:rsidRPr="00523044" w:rsidRDefault="00523044" w:rsidP="005230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</w:pPr>
      <w:proofErr w:type="spellStart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>sudo</w:t>
      </w:r>
      <w:proofErr w:type="spellEnd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 xml:space="preserve"> apt-get install 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>Jenkins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br/>
      </w:r>
    </w:p>
    <w:p w14:paraId="3D5B41CD" w14:textId="44B697FD" w:rsidR="00523044" w:rsidRDefault="00523044" w:rsidP="00523044">
      <w:pPr>
        <w:ind w:left="720"/>
        <w:rPr>
          <w:rFonts w:ascii="Avenir Next LT Pro" w:hAnsi="Avenir Next LT Pro"/>
          <w:b/>
          <w:bCs/>
          <w:sz w:val="28"/>
          <w:szCs w:val="28"/>
        </w:rPr>
      </w:pPr>
    </w:p>
    <w:p w14:paraId="2BF1A69E" w14:textId="77777777" w:rsidR="00523044" w:rsidRPr="00523044" w:rsidRDefault="00523044" w:rsidP="00523044">
      <w:pPr>
        <w:ind w:left="720"/>
        <w:rPr>
          <w:rFonts w:ascii="Avenir Next LT Pro" w:hAnsi="Avenir Next LT Pro"/>
          <w:b/>
          <w:bCs/>
          <w:sz w:val="28"/>
          <w:szCs w:val="28"/>
        </w:rPr>
      </w:pPr>
    </w:p>
    <w:p w14:paraId="470455F2" w14:textId="2B8235EB" w:rsidR="00523044" w:rsidRDefault="00523044" w:rsidP="00523044">
      <w:pPr>
        <w:pStyle w:val="ListParagraph"/>
        <w:numPr>
          <w:ilvl w:val="2"/>
          <w:numId w:val="28"/>
        </w:numPr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lastRenderedPageBreak/>
        <w:t>Run Jenkins</w:t>
      </w:r>
    </w:p>
    <w:p w14:paraId="386A5D12" w14:textId="66168840" w:rsidR="00523044" w:rsidRDefault="00523044" w:rsidP="00523044">
      <w:pPr>
        <w:ind w:left="2160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Start your Jenkins service with the following command.</w:t>
      </w:r>
    </w:p>
    <w:p w14:paraId="0975F0D8" w14:textId="77777777" w:rsidR="00523044" w:rsidRPr="00523044" w:rsidRDefault="00523044" w:rsidP="00523044">
      <w:pPr>
        <w:ind w:left="2160"/>
        <w:rPr>
          <w:rFonts w:ascii="Avenir Next LT Pro" w:hAnsi="Avenir Next LT Pro"/>
          <w:sz w:val="28"/>
          <w:szCs w:val="28"/>
        </w:rPr>
      </w:pPr>
    </w:p>
    <w:p w14:paraId="00F7E613" w14:textId="77777777" w:rsidR="00523044" w:rsidRPr="00523044" w:rsidRDefault="00523044" w:rsidP="00523044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urier New"/>
          <w:color w:val="212529"/>
          <w:sz w:val="21"/>
          <w:szCs w:val="21"/>
          <w:lang w:val="en-IN" w:eastAsia="en-IN"/>
        </w:rPr>
      </w:pPr>
      <w:proofErr w:type="spellStart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>sudo</w:t>
      </w:r>
      <w:proofErr w:type="spellEnd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 xml:space="preserve"> </w:t>
      </w:r>
      <w:proofErr w:type="spellStart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>systemctl</w:t>
      </w:r>
      <w:proofErr w:type="spellEnd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 xml:space="preserve"> start </w:t>
      </w:r>
      <w:proofErr w:type="spellStart"/>
      <w:r w:rsidRPr="00523044">
        <w:rPr>
          <w:rFonts w:ascii="Consolas" w:eastAsia="Times New Roman" w:hAnsi="Consolas" w:cs="Courier New"/>
          <w:color w:val="212529"/>
          <w:sz w:val="20"/>
          <w:szCs w:val="20"/>
          <w:lang w:val="en-IN" w:eastAsia="en-IN"/>
        </w:rPr>
        <w:t>jenkins</w:t>
      </w:r>
      <w:proofErr w:type="spellEnd"/>
    </w:p>
    <w:p w14:paraId="247FC42B" w14:textId="048E0B7D" w:rsidR="00755DAD" w:rsidRPr="00523044" w:rsidRDefault="00755DAD" w:rsidP="00523044">
      <w:pPr>
        <w:rPr>
          <w:rFonts w:ascii="Avenir Next LT Pro" w:hAnsi="Avenir Next LT Pro"/>
          <w:sz w:val="36"/>
          <w:szCs w:val="36"/>
        </w:rPr>
      </w:pPr>
    </w:p>
    <w:p w14:paraId="3FC6E4FC" w14:textId="77777777" w:rsidR="00755DAD" w:rsidRDefault="00755DAD" w:rsidP="00755DAD">
      <w:pPr>
        <w:rPr>
          <w:rFonts w:ascii="Avenir Next LT Pro" w:hAnsi="Avenir Next LT Pro"/>
          <w:sz w:val="36"/>
          <w:szCs w:val="36"/>
        </w:rPr>
      </w:pPr>
    </w:p>
    <w:p w14:paraId="2DB3BD43" w14:textId="4E72E75B" w:rsidR="00755DAD" w:rsidRDefault="00755DAD" w:rsidP="00755DAD">
      <w:pPr>
        <w:pStyle w:val="ListParagraph"/>
        <w:numPr>
          <w:ilvl w:val="0"/>
          <w:numId w:val="28"/>
        </w:numPr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sz w:val="36"/>
          <w:szCs w:val="36"/>
        </w:rPr>
        <w:t>EXECUTING A SIMPLE JOB</w:t>
      </w:r>
    </w:p>
    <w:p w14:paraId="29226294" w14:textId="66847861" w:rsidR="00523044" w:rsidRDefault="00523044" w:rsidP="00523044">
      <w:pPr>
        <w:pStyle w:val="ListParagraph"/>
        <w:ind w:left="360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To execute a simple job in Jenkins, we need a Maven Project that can perform Maven Goals. We will be executing a simple build through Jenkins</w:t>
      </w:r>
      <w:r w:rsidR="00D65AA5">
        <w:rPr>
          <w:rFonts w:ascii="Avenir Next LT Pro" w:hAnsi="Avenir Next LT Pro"/>
          <w:b/>
          <w:bCs/>
          <w:sz w:val="28"/>
          <w:szCs w:val="28"/>
        </w:rPr>
        <w:t>.</w:t>
      </w:r>
    </w:p>
    <w:p w14:paraId="030B0FD6" w14:textId="5A6B3C1D" w:rsidR="005917DE" w:rsidRDefault="005917DE" w:rsidP="00523044">
      <w:pPr>
        <w:pStyle w:val="ListParagraph"/>
        <w:ind w:left="360"/>
        <w:rPr>
          <w:rFonts w:ascii="Avenir Next LT Pro" w:hAnsi="Avenir Next LT Pro"/>
          <w:b/>
          <w:bCs/>
          <w:sz w:val="28"/>
          <w:szCs w:val="28"/>
        </w:rPr>
      </w:pPr>
    </w:p>
    <w:p w14:paraId="5EEE074B" w14:textId="77777777" w:rsidR="005917DE" w:rsidRDefault="005917DE" w:rsidP="00523044">
      <w:pPr>
        <w:pStyle w:val="ListParagraph"/>
        <w:ind w:left="360"/>
        <w:rPr>
          <w:rFonts w:ascii="Avenir Next LT Pro" w:hAnsi="Avenir Next LT Pro"/>
          <w:b/>
          <w:bCs/>
          <w:sz w:val="28"/>
          <w:szCs w:val="28"/>
        </w:rPr>
      </w:pPr>
    </w:p>
    <w:p w14:paraId="1B62EAF1" w14:textId="3CDBE4B6" w:rsidR="00D65AA5" w:rsidRDefault="00D65AA5" w:rsidP="00523044">
      <w:pPr>
        <w:pStyle w:val="ListParagraph"/>
        <w:ind w:left="360"/>
        <w:rPr>
          <w:rFonts w:ascii="Avenir Next LT Pro" w:hAnsi="Avenir Next LT Pro"/>
          <w:b/>
          <w:bCs/>
          <w:sz w:val="28"/>
          <w:szCs w:val="28"/>
        </w:rPr>
      </w:pPr>
    </w:p>
    <w:p w14:paraId="5AE1E6B1" w14:textId="77777777" w:rsidR="00D65AA5" w:rsidRPr="00523044" w:rsidRDefault="00D65AA5" w:rsidP="00523044">
      <w:pPr>
        <w:pStyle w:val="ListParagraph"/>
        <w:ind w:left="360"/>
        <w:rPr>
          <w:rFonts w:ascii="Avenir Next LT Pro" w:hAnsi="Avenir Next LT Pro"/>
          <w:b/>
          <w:bCs/>
          <w:sz w:val="28"/>
          <w:szCs w:val="28"/>
        </w:rPr>
      </w:pPr>
    </w:p>
    <w:p w14:paraId="1085B446" w14:textId="77777777" w:rsidR="00755DAD" w:rsidRDefault="00755DAD">
      <w:pPr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sz w:val="36"/>
          <w:szCs w:val="36"/>
        </w:rPr>
        <w:br w:type="page"/>
      </w:r>
    </w:p>
    <w:p w14:paraId="5DAEA48E" w14:textId="32FE9CCF" w:rsidR="00755DAD" w:rsidRDefault="00755DAD" w:rsidP="00755DAD">
      <w:pPr>
        <w:pStyle w:val="ListParagraph"/>
        <w:numPr>
          <w:ilvl w:val="0"/>
          <w:numId w:val="26"/>
        </w:numPr>
        <w:rPr>
          <w:rFonts w:ascii="Avenir Next LT Pro" w:hAnsi="Avenir Next LT Pro"/>
          <w:b/>
          <w:bCs/>
          <w:sz w:val="36"/>
          <w:szCs w:val="36"/>
        </w:rPr>
      </w:pPr>
      <w:r>
        <w:rPr>
          <w:rFonts w:ascii="Avenir Next LT Pro" w:hAnsi="Avenir Next LT Pro"/>
          <w:b/>
          <w:bCs/>
          <w:sz w:val="36"/>
          <w:szCs w:val="36"/>
        </w:rPr>
        <w:lastRenderedPageBreak/>
        <w:t>Jenkins integration with Github</w:t>
      </w:r>
    </w:p>
    <w:p w14:paraId="6CD290BB" w14:textId="77777777" w:rsidR="00755DAD" w:rsidRPr="00755DAD" w:rsidRDefault="00755DAD" w:rsidP="00755DAD">
      <w:pPr>
        <w:pStyle w:val="ListParagraph"/>
        <w:ind w:left="945"/>
        <w:rPr>
          <w:rFonts w:ascii="Avenir Next LT Pro" w:hAnsi="Avenir Next LT Pro"/>
          <w:b/>
          <w:bCs/>
          <w:sz w:val="36"/>
          <w:szCs w:val="36"/>
        </w:rPr>
      </w:pPr>
    </w:p>
    <w:p w14:paraId="05B21175" w14:textId="77777777" w:rsidR="00755DAD" w:rsidRPr="00755DAD" w:rsidRDefault="00755DAD" w:rsidP="00755DAD">
      <w:pPr>
        <w:pStyle w:val="ListParagraph"/>
        <w:ind w:left="360"/>
        <w:rPr>
          <w:rFonts w:ascii="Avenir Next LT Pro" w:hAnsi="Avenir Next LT Pro"/>
          <w:sz w:val="36"/>
          <w:szCs w:val="36"/>
        </w:rPr>
      </w:pPr>
    </w:p>
    <w:p w14:paraId="40B98ECF" w14:textId="77777777" w:rsidR="00755DAD" w:rsidRPr="00755DAD" w:rsidRDefault="00755DAD" w:rsidP="00755DAD">
      <w:pPr>
        <w:rPr>
          <w:rFonts w:ascii="Avenir Next LT Pro" w:hAnsi="Avenir Next LT Pro"/>
          <w:sz w:val="36"/>
          <w:szCs w:val="36"/>
        </w:rPr>
      </w:pPr>
    </w:p>
    <w:sectPr w:rsidR="00755DAD" w:rsidRPr="00755DAD" w:rsidSect="00E9315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5E2B35"/>
    <w:multiLevelType w:val="hybridMultilevel"/>
    <w:tmpl w:val="A3489164"/>
    <w:lvl w:ilvl="0" w:tplc="F83CB2C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0B003710"/>
    <w:multiLevelType w:val="hybridMultilevel"/>
    <w:tmpl w:val="07883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FEB652F"/>
    <w:multiLevelType w:val="hybridMultilevel"/>
    <w:tmpl w:val="5E0C7AC0"/>
    <w:lvl w:ilvl="0" w:tplc="C15EBB92">
      <w:start w:val="1"/>
      <w:numFmt w:val="decimalZero"/>
      <w:lvlText w:val="%1."/>
      <w:lvlJc w:val="left"/>
      <w:pPr>
        <w:ind w:left="945" w:hanging="58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11F4C39"/>
    <w:multiLevelType w:val="multilevel"/>
    <w:tmpl w:val="D93A20B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274713C3"/>
    <w:multiLevelType w:val="hybridMultilevel"/>
    <w:tmpl w:val="8AA69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D263DC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9976CD9"/>
    <w:multiLevelType w:val="hybridMultilevel"/>
    <w:tmpl w:val="5E0C7AC0"/>
    <w:lvl w:ilvl="0" w:tplc="C15EBB92">
      <w:start w:val="1"/>
      <w:numFmt w:val="decimalZero"/>
      <w:lvlText w:val="%1."/>
      <w:lvlJc w:val="left"/>
      <w:pPr>
        <w:ind w:left="945" w:hanging="58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85108"/>
    <w:multiLevelType w:val="hybridMultilevel"/>
    <w:tmpl w:val="ACD26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C2EDA"/>
    <w:multiLevelType w:val="hybridMultilevel"/>
    <w:tmpl w:val="1CCE6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1D7D03"/>
    <w:multiLevelType w:val="multilevel"/>
    <w:tmpl w:val="6214FEC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78680FB1"/>
    <w:multiLevelType w:val="hybridMultilevel"/>
    <w:tmpl w:val="3BF0E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30"/>
  </w:num>
  <w:num w:numId="5">
    <w:abstractNumId w:val="16"/>
  </w:num>
  <w:num w:numId="6">
    <w:abstractNumId w:val="22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1"/>
  </w:num>
  <w:num w:numId="20">
    <w:abstractNumId w:val="29"/>
  </w:num>
  <w:num w:numId="21">
    <w:abstractNumId w:val="23"/>
  </w:num>
  <w:num w:numId="22">
    <w:abstractNumId w:val="11"/>
  </w:num>
  <w:num w:numId="23">
    <w:abstractNumId w:val="33"/>
  </w:num>
  <w:num w:numId="24">
    <w:abstractNumId w:val="13"/>
  </w:num>
  <w:num w:numId="25">
    <w:abstractNumId w:val="27"/>
  </w:num>
  <w:num w:numId="26">
    <w:abstractNumId w:val="25"/>
  </w:num>
  <w:num w:numId="27">
    <w:abstractNumId w:val="26"/>
  </w:num>
  <w:num w:numId="28">
    <w:abstractNumId w:val="20"/>
  </w:num>
  <w:num w:numId="29">
    <w:abstractNumId w:val="15"/>
  </w:num>
  <w:num w:numId="30">
    <w:abstractNumId w:val="12"/>
  </w:num>
  <w:num w:numId="31">
    <w:abstractNumId w:val="18"/>
  </w:num>
  <w:num w:numId="32">
    <w:abstractNumId w:val="32"/>
  </w:num>
  <w:num w:numId="33">
    <w:abstractNumId w:val="17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5E"/>
    <w:rsid w:val="00523044"/>
    <w:rsid w:val="005917DE"/>
    <w:rsid w:val="00616434"/>
    <w:rsid w:val="00645252"/>
    <w:rsid w:val="006D3D74"/>
    <w:rsid w:val="00755DAD"/>
    <w:rsid w:val="0083569A"/>
    <w:rsid w:val="00986743"/>
    <w:rsid w:val="00991903"/>
    <w:rsid w:val="00A9204E"/>
    <w:rsid w:val="00B10574"/>
    <w:rsid w:val="00B341D7"/>
    <w:rsid w:val="00C063A9"/>
    <w:rsid w:val="00D65AA5"/>
    <w:rsid w:val="00E9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5857"/>
  <w15:chartTrackingRefBased/>
  <w15:docId w15:val="{9B895478-478D-4AC3-81EF-A911E11D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B34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6164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1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jenkins.io/download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www.jenkins.io/doc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p\AppData\Local\Microsoft\Office\16.0\DTS\en-US%7b32726471-5B20-4B0B-AF7C-7E2AA1FF6C4D%7d\%7b259E2320-C2B1-4B0D-90F8-03C064F4746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5A2164-0EB6-4A48-928C-06155229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{259E2320-C2B1-4B0D-90F8-03C064F47464}tf02786999_win32</Template>
  <TotalTime>1737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kudoabhijeet</dc:creator>
  <cp:keywords/>
  <dc:description/>
  <cp:lastModifiedBy>Abhijeet Prasad</cp:lastModifiedBy>
  <cp:revision>4</cp:revision>
  <dcterms:created xsi:type="dcterms:W3CDTF">2020-10-02T09:11:00Z</dcterms:created>
  <dcterms:modified xsi:type="dcterms:W3CDTF">2020-10-20T10:49:00Z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